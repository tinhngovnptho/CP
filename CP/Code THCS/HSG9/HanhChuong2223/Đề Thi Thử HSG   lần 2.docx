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827" w:type="dxa"/>
        <w:jc w:val="center"/>
        <w:tblLook w:val="04A0" w:firstRow="1" w:lastRow="0" w:firstColumn="1" w:lastColumn="0" w:noHBand="0" w:noVBand="1"/>
      </w:tblPr>
      <w:tblGrid>
        <w:gridCol w:w="4590"/>
        <w:gridCol w:w="6237"/>
      </w:tblGrid>
      <w:tr w:rsidR="00974A1D" w:rsidRPr="009D6D2E" w14:paraId="3EEF3C1B" w14:textId="77777777" w:rsidTr="00974A1D">
        <w:trPr>
          <w:jc w:val="center"/>
        </w:trPr>
        <w:tc>
          <w:tcPr>
            <w:tcW w:w="4590" w:type="dxa"/>
          </w:tcPr>
          <w:p w14:paraId="0E38EE52" w14:textId="77777777" w:rsidR="00974A1D" w:rsidRPr="009D6D2E" w:rsidRDefault="00974A1D" w:rsidP="009D6D2E">
            <w:pPr>
              <w:jc w:val="center"/>
              <w:rPr>
                <w:rFonts w:ascii="Times New Roman" w:eastAsia="Times New Roman" w:hAnsi="Times New Roman" w:cs="Times New Roman"/>
                <w:b/>
                <w:bCs/>
                <w:sz w:val="26"/>
                <w:szCs w:val="26"/>
                <w:lang w:val="nl-NL"/>
              </w:rPr>
            </w:pPr>
            <w:r w:rsidRPr="009D6D2E">
              <w:rPr>
                <w:rFonts w:ascii="Times New Roman" w:hAnsi="Times New Roman" w:cs="Times New Roman"/>
                <w:b/>
                <w:bCs/>
                <w:sz w:val="26"/>
                <w:szCs w:val="26"/>
                <w:lang w:val="nl-NL"/>
              </w:rPr>
              <w:t>SỞ GD&amp;ĐT NGHỆ AN</w:t>
            </w:r>
          </w:p>
          <w:p w14:paraId="2D9110F1" w14:textId="77777777" w:rsidR="009D6D2E" w:rsidRPr="009D6D2E" w:rsidRDefault="00974A1D" w:rsidP="009D6D2E">
            <w:pPr>
              <w:rPr>
                <w:rFonts w:ascii="Times New Roman" w:hAnsi="Times New Roman" w:cs="Times New Roman"/>
                <w:b/>
                <w:bCs/>
                <w:sz w:val="26"/>
                <w:szCs w:val="26"/>
                <w:lang w:val="nl-NL"/>
              </w:rPr>
            </w:pPr>
            <w:r w:rsidRPr="009D6D2E">
              <w:rPr>
                <w:rFonts w:ascii="Times New Roman" w:hAnsi="Times New Roman" w:cs="Times New Roman"/>
                <w:noProof/>
                <w:sz w:val="26"/>
                <w:szCs w:val="26"/>
              </w:rPr>
              <mc:AlternateContent>
                <mc:Choice Requires="wps">
                  <w:drawing>
                    <wp:anchor distT="0" distB="0" distL="114300" distR="114300" simplePos="0" relativeHeight="251660800" behindDoc="0" locked="0" layoutInCell="1" allowOverlap="1" wp14:anchorId="6DC31396" wp14:editId="6FD35D32">
                      <wp:simplePos x="0" y="0"/>
                      <wp:positionH relativeFrom="column">
                        <wp:posOffset>616585</wp:posOffset>
                      </wp:positionH>
                      <wp:positionV relativeFrom="paragraph">
                        <wp:posOffset>246380</wp:posOffset>
                      </wp:positionV>
                      <wp:extent cx="1514475" cy="0"/>
                      <wp:effectExtent l="0" t="0" r="9525" b="1905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4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AE412" id="Straight Connector 15"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55pt,19.4pt" to="167.8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"/>
                  </w:pict>
                </mc:Fallback>
              </mc:AlternateContent>
            </w:r>
            <w:r w:rsidRPr="009D6D2E">
              <w:rPr>
                <w:rFonts w:ascii="Times New Roman" w:hAnsi="Times New Roman" w:cs="Times New Roman"/>
                <w:b/>
                <w:bCs/>
                <w:sz w:val="26"/>
                <w:szCs w:val="26"/>
                <w:lang w:val="nl-NL"/>
              </w:rPr>
              <w:t xml:space="preserve">   </w:t>
            </w:r>
            <w:r w:rsidR="00A2754D" w:rsidRPr="009D6D2E">
              <w:rPr>
                <w:rFonts w:ascii="Times New Roman" w:hAnsi="Times New Roman" w:cs="Times New Roman"/>
                <w:b/>
                <w:bCs/>
                <w:sz w:val="26"/>
                <w:szCs w:val="26"/>
                <w:lang w:val="nl-NL"/>
              </w:rPr>
              <w:t xml:space="preserve">          </w:t>
            </w:r>
            <w:r w:rsidRPr="009D6D2E">
              <w:rPr>
                <w:rFonts w:ascii="Times New Roman" w:hAnsi="Times New Roman" w:cs="Times New Roman"/>
                <w:b/>
                <w:bCs/>
                <w:sz w:val="26"/>
                <w:szCs w:val="26"/>
                <w:lang w:val="nl-NL"/>
              </w:rPr>
              <w:t xml:space="preserve"> </w:t>
            </w:r>
            <w:r w:rsidR="00A2754D" w:rsidRPr="009D6D2E">
              <w:rPr>
                <w:rFonts w:ascii="Times New Roman" w:hAnsi="Times New Roman" w:cs="Times New Roman"/>
                <w:b/>
                <w:bCs/>
                <w:sz w:val="26"/>
                <w:szCs w:val="26"/>
                <w:lang w:val="nl-NL"/>
              </w:rPr>
              <w:t xml:space="preserve">CỤM THANH CHƯƠNG </w:t>
            </w:r>
          </w:p>
          <w:p w14:paraId="4766C463" w14:textId="77777777" w:rsidR="00587779" w:rsidRDefault="00587779" w:rsidP="009D6D2E">
            <w:pPr>
              <w:spacing w:line="276" w:lineRule="auto"/>
              <w:jc w:val="center"/>
              <w:rPr>
                <w:rFonts w:ascii="Times New Roman" w:hAnsi="Times New Roman" w:cs="Times New Roman"/>
                <w:b/>
                <w:bCs/>
                <w:i/>
                <w:sz w:val="26"/>
                <w:szCs w:val="26"/>
                <w:lang w:val="nl-NL"/>
              </w:rPr>
            </w:pPr>
          </w:p>
          <w:p w14:paraId="0362EC58" w14:textId="36C890C6" w:rsidR="00974A1D" w:rsidRPr="009D6D2E" w:rsidRDefault="00974A1D" w:rsidP="009D6D2E">
            <w:pPr>
              <w:spacing w:line="276" w:lineRule="auto"/>
              <w:jc w:val="center"/>
              <w:rPr>
                <w:rFonts w:ascii="Times New Roman" w:eastAsia="Times New Roman" w:hAnsi="Times New Roman" w:cs="Times New Roman"/>
                <w:b/>
                <w:bCs/>
                <w:i/>
                <w:sz w:val="26"/>
                <w:szCs w:val="26"/>
                <w:lang w:val="nl-NL"/>
              </w:rPr>
            </w:pPr>
            <w:r w:rsidRPr="009D6D2E">
              <w:rPr>
                <w:rFonts w:ascii="Times New Roman" w:hAnsi="Times New Roman" w:cs="Times New Roman"/>
                <w:b/>
                <w:bCs/>
                <w:i/>
                <w:sz w:val="26"/>
                <w:szCs w:val="26"/>
                <w:lang w:val="nl-NL"/>
              </w:rPr>
              <w:t>(Đề thi có 02 trang)</w:t>
            </w:r>
          </w:p>
        </w:tc>
        <w:tc>
          <w:tcPr>
            <w:tcW w:w="6237" w:type="dxa"/>
            <w:hideMark/>
          </w:tcPr>
          <w:p w14:paraId="05119B41" w14:textId="0E745BE9" w:rsidR="00974A1D" w:rsidRPr="009D6D2E" w:rsidRDefault="00974A1D" w:rsidP="009D6D2E">
            <w:pPr>
              <w:jc w:val="center"/>
              <w:rPr>
                <w:rFonts w:ascii="Times New Roman" w:eastAsia="Times New Roman" w:hAnsi="Times New Roman" w:cs="Times New Roman"/>
                <w:b/>
                <w:bCs/>
                <w:sz w:val="26"/>
                <w:szCs w:val="26"/>
                <w:lang w:val="nl-NL"/>
              </w:rPr>
            </w:pPr>
            <w:r w:rsidRPr="009D6D2E">
              <w:rPr>
                <w:rFonts w:ascii="Times New Roman" w:hAnsi="Times New Roman" w:cs="Times New Roman"/>
                <w:b/>
                <w:bCs/>
                <w:sz w:val="26"/>
                <w:szCs w:val="26"/>
                <w:lang w:val="nl-NL"/>
              </w:rPr>
              <w:t xml:space="preserve">KỲ THI CHỌN HỌC SINH GIỎI </w:t>
            </w:r>
            <w:r w:rsidR="00A2754D" w:rsidRPr="009D6D2E">
              <w:rPr>
                <w:rFonts w:ascii="Times New Roman" w:hAnsi="Times New Roman" w:cs="Times New Roman"/>
                <w:b/>
                <w:bCs/>
                <w:sz w:val="26"/>
                <w:szCs w:val="26"/>
                <w:lang w:val="nl-NL"/>
              </w:rPr>
              <w:t>TỈNH</w:t>
            </w:r>
            <w:r w:rsidRPr="009D6D2E">
              <w:rPr>
                <w:rFonts w:ascii="Times New Roman" w:hAnsi="Times New Roman" w:cs="Times New Roman"/>
                <w:b/>
                <w:bCs/>
                <w:sz w:val="26"/>
                <w:szCs w:val="26"/>
                <w:lang w:val="nl-NL"/>
              </w:rPr>
              <w:t xml:space="preserve"> </w:t>
            </w:r>
            <w:r w:rsidR="00587779">
              <w:rPr>
                <w:rFonts w:ascii="Times New Roman" w:hAnsi="Times New Roman" w:cs="Times New Roman"/>
                <w:b/>
                <w:bCs/>
                <w:sz w:val="26"/>
                <w:szCs w:val="26"/>
                <w:lang w:val="nl-NL"/>
              </w:rPr>
              <w:t xml:space="preserve"> LẦN 2</w:t>
            </w:r>
          </w:p>
          <w:p w14:paraId="0F7DB155" w14:textId="15B9B953" w:rsidR="00974A1D" w:rsidRPr="009D6D2E" w:rsidRDefault="00974A1D" w:rsidP="009D6D2E">
            <w:pPr>
              <w:jc w:val="center"/>
              <w:rPr>
                <w:rFonts w:ascii="Times New Roman" w:hAnsi="Times New Roman" w:cs="Times New Roman"/>
                <w:b/>
                <w:bCs/>
                <w:sz w:val="26"/>
                <w:szCs w:val="26"/>
                <w:lang w:val="nl-NL"/>
              </w:rPr>
            </w:pPr>
            <w:r w:rsidRPr="009D6D2E">
              <w:rPr>
                <w:rFonts w:ascii="Times New Roman" w:hAnsi="Times New Roman" w:cs="Times New Roman"/>
                <w:noProof/>
                <w:sz w:val="26"/>
                <w:szCs w:val="26"/>
              </w:rPr>
              <mc:AlternateContent>
                <mc:Choice Requires="wps">
                  <w:drawing>
                    <wp:anchor distT="0" distB="0" distL="114300" distR="114300" simplePos="0" relativeHeight="251667968" behindDoc="0" locked="0" layoutInCell="1" allowOverlap="1" wp14:anchorId="1AAB432C" wp14:editId="373CBA23">
                      <wp:simplePos x="0" y="0"/>
                      <wp:positionH relativeFrom="column">
                        <wp:posOffset>1378585</wp:posOffset>
                      </wp:positionH>
                      <wp:positionV relativeFrom="paragraph">
                        <wp:posOffset>179705</wp:posOffset>
                      </wp:positionV>
                      <wp:extent cx="1181100" cy="0"/>
                      <wp:effectExtent l="0" t="0" r="19050" b="1905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578E1" id="Straight Connector 14"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55pt,14.15pt" to="201.5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"/>
                  </w:pict>
                </mc:Fallback>
              </mc:AlternateContent>
            </w:r>
            <w:r w:rsidRPr="009D6D2E">
              <w:rPr>
                <w:rFonts w:ascii="Times New Roman" w:hAnsi="Times New Roman" w:cs="Times New Roman"/>
                <w:b/>
                <w:bCs/>
                <w:sz w:val="26"/>
                <w:szCs w:val="26"/>
                <w:lang w:val="nl-NL"/>
              </w:rPr>
              <w:t>NĂM HỌC 20</w:t>
            </w:r>
            <w:r w:rsidR="00A2754D" w:rsidRPr="009D6D2E">
              <w:rPr>
                <w:rFonts w:ascii="Times New Roman" w:hAnsi="Times New Roman" w:cs="Times New Roman"/>
                <w:b/>
                <w:bCs/>
                <w:sz w:val="26"/>
                <w:szCs w:val="26"/>
                <w:lang w:val="nl-NL"/>
              </w:rPr>
              <w:t>22</w:t>
            </w:r>
            <w:r w:rsidRPr="009D6D2E">
              <w:rPr>
                <w:rFonts w:ascii="Times New Roman" w:hAnsi="Times New Roman" w:cs="Times New Roman"/>
                <w:b/>
                <w:bCs/>
                <w:sz w:val="26"/>
                <w:szCs w:val="26"/>
                <w:lang w:val="nl-NL"/>
              </w:rPr>
              <w:t xml:space="preserve"> - 202</w:t>
            </w:r>
            <w:r w:rsidR="00A2754D" w:rsidRPr="009D6D2E">
              <w:rPr>
                <w:rFonts w:ascii="Times New Roman" w:hAnsi="Times New Roman" w:cs="Times New Roman"/>
                <w:b/>
                <w:bCs/>
                <w:sz w:val="26"/>
                <w:szCs w:val="26"/>
                <w:lang w:val="nl-NL"/>
              </w:rPr>
              <w:t>3</w:t>
            </w:r>
          </w:p>
          <w:p w14:paraId="6408BD81" w14:textId="77777777" w:rsidR="00974A1D" w:rsidRPr="009D6D2E" w:rsidRDefault="00974A1D" w:rsidP="009D6D2E">
            <w:pPr>
              <w:jc w:val="center"/>
              <w:rPr>
                <w:rFonts w:ascii="Times New Roman" w:hAnsi="Times New Roman" w:cs="Times New Roman"/>
                <w:b/>
                <w:bCs/>
                <w:sz w:val="26"/>
                <w:szCs w:val="26"/>
                <w:lang w:val="nl-NL"/>
              </w:rPr>
            </w:pPr>
            <w:r w:rsidRPr="009D6D2E">
              <w:rPr>
                <w:rFonts w:ascii="Times New Roman" w:hAnsi="Times New Roman" w:cs="Times New Roman"/>
                <w:b/>
                <w:bCs/>
                <w:sz w:val="26"/>
                <w:szCs w:val="26"/>
                <w:lang w:val="nl-NL"/>
              </w:rPr>
              <w:t>Môn thi: TIN HỌC</w:t>
            </w:r>
            <w:r w:rsidRPr="009D6D2E">
              <w:rPr>
                <w:rFonts w:ascii="Times New Roman" w:hAnsi="Times New Roman" w:cs="Times New Roman"/>
                <w:bCs/>
                <w:sz w:val="26"/>
                <w:szCs w:val="26"/>
                <w:lang w:val="nl-NL"/>
              </w:rPr>
              <w:t xml:space="preserve"> </w:t>
            </w:r>
          </w:p>
          <w:p w14:paraId="3E5ADD79" w14:textId="77777777" w:rsidR="00974A1D" w:rsidRPr="009D6D2E" w:rsidRDefault="00974A1D" w:rsidP="009D6D2E">
            <w:pPr>
              <w:spacing w:line="276" w:lineRule="auto"/>
              <w:jc w:val="center"/>
              <w:rPr>
                <w:rFonts w:ascii="Times New Roman" w:eastAsia="Times New Roman" w:hAnsi="Times New Roman" w:cs="Times New Roman"/>
                <w:i/>
                <w:iCs/>
                <w:sz w:val="26"/>
                <w:szCs w:val="26"/>
              </w:rPr>
            </w:pPr>
            <w:r w:rsidRPr="009D6D2E">
              <w:rPr>
                <w:rFonts w:ascii="Times New Roman" w:hAnsi="Times New Roman" w:cs="Times New Roman"/>
                <w:noProof/>
                <w:sz w:val="26"/>
                <w:szCs w:val="26"/>
              </w:rPr>
              <mc:AlternateContent>
                <mc:Choice Requires="wps">
                  <w:drawing>
                    <wp:anchor distT="0" distB="0" distL="114300" distR="114300" simplePos="0" relativeHeight="251653632" behindDoc="0" locked="0" layoutInCell="1" allowOverlap="1" wp14:anchorId="2FBDB1AC" wp14:editId="1B55EEF9">
                      <wp:simplePos x="0" y="0"/>
                      <wp:positionH relativeFrom="column">
                        <wp:posOffset>1478915</wp:posOffset>
                      </wp:positionH>
                      <wp:positionV relativeFrom="paragraph">
                        <wp:posOffset>248920</wp:posOffset>
                      </wp:positionV>
                      <wp:extent cx="1339215" cy="0"/>
                      <wp:effectExtent l="0" t="0" r="13335"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92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99290F" id="Straight Connector 1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6.45pt,19.6pt" to="221.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"/>
                  </w:pict>
                </mc:Fallback>
              </mc:AlternateContent>
            </w:r>
            <w:r w:rsidRPr="009D6D2E">
              <w:rPr>
                <w:rFonts w:ascii="Times New Roman" w:hAnsi="Times New Roman" w:cs="Times New Roman"/>
                <w:i/>
                <w:iCs/>
                <w:sz w:val="26"/>
                <w:szCs w:val="26"/>
              </w:rPr>
              <w:t xml:space="preserve">Thời gian: </w:t>
            </w:r>
            <w:r w:rsidRPr="009D6D2E">
              <w:rPr>
                <w:rFonts w:ascii="Times New Roman" w:hAnsi="Times New Roman" w:cs="Times New Roman"/>
                <w:b/>
                <w:i/>
                <w:iCs/>
                <w:sz w:val="26"/>
                <w:szCs w:val="26"/>
              </w:rPr>
              <w:t>150</w:t>
            </w:r>
            <w:r w:rsidRPr="009D6D2E">
              <w:rPr>
                <w:rFonts w:ascii="Times New Roman" w:hAnsi="Times New Roman" w:cs="Times New Roman"/>
                <w:i/>
                <w:iCs/>
                <w:sz w:val="26"/>
                <w:szCs w:val="26"/>
              </w:rPr>
              <w:t xml:space="preserve"> phút (</w:t>
            </w:r>
            <w:r w:rsidRPr="009D6D2E">
              <w:rPr>
                <w:rFonts w:ascii="Times New Roman" w:hAnsi="Times New Roman" w:cs="Times New Roman"/>
                <w:i/>
                <w:sz w:val="26"/>
                <w:szCs w:val="26"/>
                <w:lang w:val="nl-NL"/>
              </w:rPr>
              <w:t>không kể thời gian giao đề)</w:t>
            </w:r>
          </w:p>
        </w:tc>
      </w:tr>
    </w:tbl>
    <w:p w14:paraId="7AE1A6C8" w14:textId="77777777" w:rsidR="00974A1D" w:rsidRPr="009D6D2E" w:rsidRDefault="00974A1D" w:rsidP="009D6D2E">
      <w:pPr>
        <w:jc w:val="both"/>
        <w:rPr>
          <w:rFonts w:ascii="Times New Roman" w:eastAsia="Times New Roman" w:hAnsi="Times New Roman" w:cs="Times New Roman"/>
          <w:b/>
          <w:sz w:val="26"/>
          <w:szCs w:val="26"/>
        </w:rPr>
      </w:pPr>
      <w:r w:rsidRPr="009D6D2E">
        <w:rPr>
          <w:rFonts w:ascii="Times New Roman" w:hAnsi="Times New Roman" w:cs="Times New Roman"/>
          <w:b/>
          <w:sz w:val="26"/>
          <w:szCs w:val="26"/>
        </w:rPr>
        <w:t>Tổng quan bài thi</w:t>
      </w:r>
    </w:p>
    <w:tbl>
      <w:tblPr>
        <w:tblW w:w="10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0"/>
        <w:gridCol w:w="2187"/>
        <w:gridCol w:w="1813"/>
        <w:gridCol w:w="1931"/>
        <w:gridCol w:w="2240"/>
      </w:tblGrid>
      <w:tr w:rsidR="00974A1D" w:rsidRPr="009D6D2E" w14:paraId="6F52426D" w14:textId="77777777" w:rsidTr="00974A1D">
        <w:trPr>
          <w:trHeight w:val="524"/>
        </w:trPr>
        <w:tc>
          <w:tcPr>
            <w:tcW w:w="1840" w:type="dxa"/>
            <w:tcBorders>
              <w:top w:val="single" w:sz="4" w:space="0" w:color="auto"/>
              <w:left w:val="single" w:sz="4" w:space="0" w:color="auto"/>
              <w:bottom w:val="single" w:sz="4" w:space="0" w:color="auto"/>
              <w:right w:val="single" w:sz="4" w:space="0" w:color="auto"/>
            </w:tcBorders>
            <w:vAlign w:val="center"/>
            <w:hideMark/>
          </w:tcPr>
          <w:p w14:paraId="3DC831BB" w14:textId="77777777" w:rsidR="00974A1D" w:rsidRPr="009D6D2E" w:rsidRDefault="00974A1D" w:rsidP="009D6D2E">
            <w:pPr>
              <w:rPr>
                <w:rFonts w:ascii="Times New Roman" w:eastAsia="Times New Roman" w:hAnsi="Times New Roman" w:cs="Times New Roman"/>
                <w:b/>
                <w:sz w:val="26"/>
                <w:szCs w:val="26"/>
                <w:lang w:eastAsia="vi-VN"/>
              </w:rPr>
            </w:pPr>
            <w:r w:rsidRPr="009D6D2E">
              <w:rPr>
                <w:rFonts w:ascii="Times New Roman" w:hAnsi="Times New Roman" w:cs="Times New Roman"/>
                <w:b/>
                <w:sz w:val="26"/>
                <w:szCs w:val="26"/>
                <w:lang w:eastAsia="vi-VN"/>
              </w:rPr>
              <w:t>Tên bài</w:t>
            </w:r>
          </w:p>
        </w:tc>
        <w:tc>
          <w:tcPr>
            <w:tcW w:w="2187" w:type="dxa"/>
            <w:tcBorders>
              <w:top w:val="single" w:sz="4" w:space="0" w:color="auto"/>
              <w:left w:val="single" w:sz="4" w:space="0" w:color="auto"/>
              <w:bottom w:val="single" w:sz="4" w:space="0" w:color="auto"/>
              <w:right w:val="single" w:sz="4" w:space="0" w:color="auto"/>
            </w:tcBorders>
            <w:vAlign w:val="center"/>
            <w:hideMark/>
          </w:tcPr>
          <w:p w14:paraId="44289C23" w14:textId="77777777" w:rsidR="00974A1D" w:rsidRPr="009D6D2E" w:rsidRDefault="00974A1D" w:rsidP="009D6D2E">
            <w:pPr>
              <w:rPr>
                <w:rFonts w:ascii="Times New Roman" w:eastAsia="Times New Roman" w:hAnsi="Times New Roman" w:cs="Times New Roman"/>
                <w:b/>
                <w:sz w:val="26"/>
                <w:szCs w:val="26"/>
                <w:lang w:eastAsia="vi-VN"/>
              </w:rPr>
            </w:pPr>
            <w:r w:rsidRPr="009D6D2E">
              <w:rPr>
                <w:rFonts w:ascii="Times New Roman" w:hAnsi="Times New Roman" w:cs="Times New Roman"/>
                <w:b/>
                <w:sz w:val="26"/>
                <w:szCs w:val="26"/>
                <w:lang w:eastAsia="vi-VN"/>
              </w:rPr>
              <w:t>File nguồn</w:t>
            </w:r>
          </w:p>
        </w:tc>
        <w:tc>
          <w:tcPr>
            <w:tcW w:w="1813" w:type="dxa"/>
            <w:tcBorders>
              <w:top w:val="single" w:sz="4" w:space="0" w:color="auto"/>
              <w:left w:val="single" w:sz="4" w:space="0" w:color="auto"/>
              <w:bottom w:val="single" w:sz="4" w:space="0" w:color="auto"/>
              <w:right w:val="single" w:sz="4" w:space="0" w:color="auto"/>
            </w:tcBorders>
            <w:vAlign w:val="center"/>
            <w:hideMark/>
          </w:tcPr>
          <w:p w14:paraId="64FAD64F" w14:textId="77777777" w:rsidR="00974A1D" w:rsidRPr="009D6D2E" w:rsidRDefault="00974A1D" w:rsidP="009D6D2E">
            <w:pPr>
              <w:rPr>
                <w:rFonts w:ascii="Times New Roman" w:eastAsia="Times New Roman" w:hAnsi="Times New Roman" w:cs="Times New Roman"/>
                <w:b/>
                <w:sz w:val="26"/>
                <w:szCs w:val="26"/>
                <w:lang w:eastAsia="vi-VN"/>
              </w:rPr>
            </w:pPr>
            <w:r w:rsidRPr="009D6D2E">
              <w:rPr>
                <w:rFonts w:ascii="Times New Roman" w:hAnsi="Times New Roman" w:cs="Times New Roman"/>
                <w:b/>
                <w:sz w:val="26"/>
                <w:szCs w:val="26"/>
                <w:lang w:eastAsia="vi-VN"/>
              </w:rPr>
              <w:t>File Input</w:t>
            </w:r>
          </w:p>
        </w:tc>
        <w:tc>
          <w:tcPr>
            <w:tcW w:w="1931" w:type="dxa"/>
            <w:tcBorders>
              <w:top w:val="single" w:sz="4" w:space="0" w:color="auto"/>
              <w:left w:val="single" w:sz="4" w:space="0" w:color="auto"/>
              <w:bottom w:val="single" w:sz="4" w:space="0" w:color="auto"/>
              <w:right w:val="single" w:sz="4" w:space="0" w:color="auto"/>
            </w:tcBorders>
            <w:vAlign w:val="center"/>
            <w:hideMark/>
          </w:tcPr>
          <w:p w14:paraId="05FC8E9D" w14:textId="77777777" w:rsidR="00974A1D" w:rsidRPr="009D6D2E" w:rsidRDefault="00974A1D" w:rsidP="009D6D2E">
            <w:pPr>
              <w:rPr>
                <w:rFonts w:ascii="Times New Roman" w:eastAsia="Times New Roman" w:hAnsi="Times New Roman" w:cs="Times New Roman"/>
                <w:b/>
                <w:sz w:val="26"/>
                <w:szCs w:val="26"/>
                <w:lang w:eastAsia="vi-VN"/>
              </w:rPr>
            </w:pPr>
            <w:r w:rsidRPr="009D6D2E">
              <w:rPr>
                <w:rFonts w:ascii="Times New Roman" w:hAnsi="Times New Roman" w:cs="Times New Roman"/>
                <w:b/>
                <w:sz w:val="26"/>
                <w:szCs w:val="26"/>
                <w:lang w:eastAsia="vi-VN"/>
              </w:rPr>
              <w:t>File Output</w:t>
            </w:r>
          </w:p>
        </w:tc>
        <w:tc>
          <w:tcPr>
            <w:tcW w:w="2240" w:type="dxa"/>
            <w:tcBorders>
              <w:top w:val="single" w:sz="4" w:space="0" w:color="auto"/>
              <w:left w:val="single" w:sz="4" w:space="0" w:color="auto"/>
              <w:bottom w:val="single" w:sz="4" w:space="0" w:color="auto"/>
              <w:right w:val="single" w:sz="4" w:space="0" w:color="auto"/>
            </w:tcBorders>
            <w:vAlign w:val="center"/>
            <w:hideMark/>
          </w:tcPr>
          <w:p w14:paraId="44F7BE74" w14:textId="77777777" w:rsidR="00974A1D" w:rsidRPr="009D6D2E" w:rsidRDefault="00974A1D" w:rsidP="009D6D2E">
            <w:pPr>
              <w:rPr>
                <w:rFonts w:ascii="Times New Roman" w:eastAsia="Times New Roman" w:hAnsi="Times New Roman" w:cs="Times New Roman"/>
                <w:b/>
                <w:sz w:val="26"/>
                <w:szCs w:val="26"/>
                <w:lang w:eastAsia="vi-VN"/>
              </w:rPr>
            </w:pPr>
            <w:r w:rsidRPr="009D6D2E">
              <w:rPr>
                <w:rFonts w:ascii="Times New Roman" w:hAnsi="Times New Roman" w:cs="Times New Roman"/>
                <w:b/>
                <w:sz w:val="26"/>
                <w:szCs w:val="26"/>
                <w:lang w:eastAsia="vi-VN"/>
              </w:rPr>
              <w:t>Thời gian chạy</w:t>
            </w:r>
          </w:p>
        </w:tc>
      </w:tr>
      <w:tr w:rsidR="00191F65" w:rsidRPr="009D6D2E" w14:paraId="0E5DCA8F" w14:textId="77777777" w:rsidTr="00C96E38">
        <w:trPr>
          <w:trHeight w:val="277"/>
        </w:trPr>
        <w:tc>
          <w:tcPr>
            <w:tcW w:w="1840" w:type="dxa"/>
            <w:tcBorders>
              <w:top w:val="single" w:sz="4" w:space="0" w:color="auto"/>
              <w:left w:val="single" w:sz="4" w:space="0" w:color="auto"/>
              <w:bottom w:val="single" w:sz="4" w:space="0" w:color="auto"/>
              <w:right w:val="single" w:sz="4" w:space="0" w:color="auto"/>
            </w:tcBorders>
            <w:hideMark/>
          </w:tcPr>
          <w:p w14:paraId="41CB4B14"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BAI1</w:t>
            </w:r>
          </w:p>
        </w:tc>
        <w:tc>
          <w:tcPr>
            <w:tcW w:w="2187" w:type="dxa"/>
            <w:tcBorders>
              <w:top w:val="single" w:sz="4" w:space="0" w:color="auto"/>
              <w:left w:val="single" w:sz="4" w:space="0" w:color="auto"/>
              <w:bottom w:val="single" w:sz="4" w:space="0" w:color="auto"/>
              <w:right w:val="single" w:sz="4" w:space="0" w:color="auto"/>
            </w:tcBorders>
          </w:tcPr>
          <w:p w14:paraId="2F0C254B"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BAI1.CPP</w:t>
            </w:r>
          </w:p>
        </w:tc>
        <w:tc>
          <w:tcPr>
            <w:tcW w:w="1813" w:type="dxa"/>
            <w:tcBorders>
              <w:top w:val="single" w:sz="4" w:space="0" w:color="auto"/>
              <w:left w:val="single" w:sz="4" w:space="0" w:color="auto"/>
              <w:bottom w:val="single" w:sz="4" w:space="0" w:color="auto"/>
              <w:right w:val="single" w:sz="4" w:space="0" w:color="auto"/>
            </w:tcBorders>
            <w:hideMark/>
          </w:tcPr>
          <w:p w14:paraId="7FFF7EB7"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BAI1.INP</w:t>
            </w:r>
          </w:p>
        </w:tc>
        <w:tc>
          <w:tcPr>
            <w:tcW w:w="1931" w:type="dxa"/>
            <w:tcBorders>
              <w:top w:val="single" w:sz="4" w:space="0" w:color="auto"/>
              <w:left w:val="single" w:sz="4" w:space="0" w:color="auto"/>
              <w:bottom w:val="single" w:sz="4" w:space="0" w:color="auto"/>
              <w:right w:val="single" w:sz="4" w:space="0" w:color="auto"/>
            </w:tcBorders>
            <w:hideMark/>
          </w:tcPr>
          <w:p w14:paraId="07AD35D5"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BAI1.OUT</w:t>
            </w:r>
          </w:p>
        </w:tc>
        <w:tc>
          <w:tcPr>
            <w:tcW w:w="2240" w:type="dxa"/>
            <w:tcBorders>
              <w:top w:val="single" w:sz="4" w:space="0" w:color="auto"/>
              <w:left w:val="single" w:sz="4" w:space="0" w:color="auto"/>
              <w:bottom w:val="single" w:sz="4" w:space="0" w:color="auto"/>
              <w:right w:val="single" w:sz="4" w:space="0" w:color="auto"/>
            </w:tcBorders>
            <w:hideMark/>
          </w:tcPr>
          <w:p w14:paraId="1AF6EFE4" w14:textId="77777777" w:rsidR="00191F65" w:rsidRPr="009D6D2E" w:rsidRDefault="00191F65" w:rsidP="009D6D2E">
            <w:pPr>
              <w:jc w:val="center"/>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1 giây</w:t>
            </w:r>
          </w:p>
        </w:tc>
      </w:tr>
      <w:tr w:rsidR="00191F65" w:rsidRPr="009D6D2E" w14:paraId="7EDFACE9" w14:textId="77777777" w:rsidTr="00C96E38">
        <w:trPr>
          <w:trHeight w:val="262"/>
        </w:trPr>
        <w:tc>
          <w:tcPr>
            <w:tcW w:w="1840" w:type="dxa"/>
            <w:tcBorders>
              <w:top w:val="single" w:sz="4" w:space="0" w:color="auto"/>
              <w:left w:val="single" w:sz="4" w:space="0" w:color="auto"/>
              <w:bottom w:val="single" w:sz="4" w:space="0" w:color="auto"/>
              <w:right w:val="single" w:sz="4" w:space="0" w:color="auto"/>
            </w:tcBorders>
            <w:hideMark/>
          </w:tcPr>
          <w:p w14:paraId="3F30836D"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BAI2</w:t>
            </w:r>
          </w:p>
        </w:tc>
        <w:tc>
          <w:tcPr>
            <w:tcW w:w="2187" w:type="dxa"/>
            <w:tcBorders>
              <w:top w:val="single" w:sz="4" w:space="0" w:color="auto"/>
              <w:left w:val="single" w:sz="4" w:space="0" w:color="auto"/>
              <w:bottom w:val="single" w:sz="4" w:space="0" w:color="auto"/>
              <w:right w:val="single" w:sz="4" w:space="0" w:color="auto"/>
            </w:tcBorders>
          </w:tcPr>
          <w:p w14:paraId="432EBE45"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BAI2.CPP</w:t>
            </w:r>
          </w:p>
        </w:tc>
        <w:tc>
          <w:tcPr>
            <w:tcW w:w="1813" w:type="dxa"/>
            <w:tcBorders>
              <w:top w:val="single" w:sz="4" w:space="0" w:color="auto"/>
              <w:left w:val="single" w:sz="4" w:space="0" w:color="auto"/>
              <w:bottom w:val="single" w:sz="4" w:space="0" w:color="auto"/>
              <w:right w:val="single" w:sz="4" w:space="0" w:color="auto"/>
            </w:tcBorders>
            <w:hideMark/>
          </w:tcPr>
          <w:p w14:paraId="73463674"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BAI2.INP</w:t>
            </w:r>
          </w:p>
        </w:tc>
        <w:tc>
          <w:tcPr>
            <w:tcW w:w="1931" w:type="dxa"/>
            <w:tcBorders>
              <w:top w:val="single" w:sz="4" w:space="0" w:color="auto"/>
              <w:left w:val="single" w:sz="4" w:space="0" w:color="auto"/>
              <w:bottom w:val="single" w:sz="4" w:space="0" w:color="auto"/>
              <w:right w:val="single" w:sz="4" w:space="0" w:color="auto"/>
            </w:tcBorders>
            <w:hideMark/>
          </w:tcPr>
          <w:p w14:paraId="67A3F4BA" w14:textId="77777777" w:rsidR="00191F65" w:rsidRPr="009D6D2E" w:rsidRDefault="00191F65" w:rsidP="009D6D2E">
            <w:pPr>
              <w:spacing w:line="288" w:lineRule="auto"/>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BAI2.OUT</w:t>
            </w:r>
          </w:p>
        </w:tc>
        <w:tc>
          <w:tcPr>
            <w:tcW w:w="2240" w:type="dxa"/>
            <w:tcBorders>
              <w:top w:val="single" w:sz="4" w:space="0" w:color="auto"/>
              <w:left w:val="single" w:sz="4" w:space="0" w:color="auto"/>
              <w:bottom w:val="single" w:sz="4" w:space="0" w:color="auto"/>
              <w:right w:val="single" w:sz="4" w:space="0" w:color="auto"/>
            </w:tcBorders>
            <w:hideMark/>
          </w:tcPr>
          <w:p w14:paraId="17F075B0" w14:textId="77777777" w:rsidR="00191F65" w:rsidRPr="009D6D2E" w:rsidRDefault="00191F65" w:rsidP="009D6D2E">
            <w:pPr>
              <w:jc w:val="center"/>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1 giây</w:t>
            </w:r>
          </w:p>
        </w:tc>
      </w:tr>
      <w:tr w:rsidR="00191F65" w:rsidRPr="009D6D2E" w14:paraId="0975D059" w14:textId="77777777" w:rsidTr="00C96E38">
        <w:trPr>
          <w:trHeight w:val="262"/>
        </w:trPr>
        <w:tc>
          <w:tcPr>
            <w:tcW w:w="1840" w:type="dxa"/>
            <w:tcBorders>
              <w:top w:val="single" w:sz="4" w:space="0" w:color="auto"/>
              <w:left w:val="single" w:sz="4" w:space="0" w:color="auto"/>
              <w:bottom w:val="single" w:sz="4" w:space="0" w:color="auto"/>
              <w:right w:val="single" w:sz="4" w:space="0" w:color="auto"/>
            </w:tcBorders>
            <w:hideMark/>
          </w:tcPr>
          <w:p w14:paraId="65F96DE3"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BAI3</w:t>
            </w:r>
          </w:p>
        </w:tc>
        <w:tc>
          <w:tcPr>
            <w:tcW w:w="2187" w:type="dxa"/>
            <w:tcBorders>
              <w:top w:val="single" w:sz="4" w:space="0" w:color="auto"/>
              <w:left w:val="single" w:sz="4" w:space="0" w:color="auto"/>
              <w:bottom w:val="single" w:sz="4" w:space="0" w:color="auto"/>
              <w:right w:val="single" w:sz="4" w:space="0" w:color="auto"/>
            </w:tcBorders>
          </w:tcPr>
          <w:p w14:paraId="2CF9986C"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BAI3.CPP</w:t>
            </w:r>
          </w:p>
        </w:tc>
        <w:tc>
          <w:tcPr>
            <w:tcW w:w="1813" w:type="dxa"/>
            <w:tcBorders>
              <w:top w:val="single" w:sz="4" w:space="0" w:color="auto"/>
              <w:left w:val="single" w:sz="4" w:space="0" w:color="auto"/>
              <w:bottom w:val="single" w:sz="4" w:space="0" w:color="auto"/>
              <w:right w:val="single" w:sz="4" w:space="0" w:color="auto"/>
            </w:tcBorders>
            <w:hideMark/>
          </w:tcPr>
          <w:p w14:paraId="7E5943D8"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BAI3.INP</w:t>
            </w:r>
          </w:p>
        </w:tc>
        <w:tc>
          <w:tcPr>
            <w:tcW w:w="1931" w:type="dxa"/>
            <w:tcBorders>
              <w:top w:val="single" w:sz="4" w:space="0" w:color="auto"/>
              <w:left w:val="single" w:sz="4" w:space="0" w:color="auto"/>
              <w:bottom w:val="single" w:sz="4" w:space="0" w:color="auto"/>
              <w:right w:val="single" w:sz="4" w:space="0" w:color="auto"/>
            </w:tcBorders>
            <w:hideMark/>
          </w:tcPr>
          <w:p w14:paraId="418CA2CA"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BAI3.OUT</w:t>
            </w:r>
          </w:p>
        </w:tc>
        <w:tc>
          <w:tcPr>
            <w:tcW w:w="2240" w:type="dxa"/>
            <w:tcBorders>
              <w:top w:val="single" w:sz="4" w:space="0" w:color="auto"/>
              <w:left w:val="single" w:sz="4" w:space="0" w:color="auto"/>
              <w:bottom w:val="single" w:sz="4" w:space="0" w:color="auto"/>
              <w:right w:val="single" w:sz="4" w:space="0" w:color="auto"/>
            </w:tcBorders>
            <w:hideMark/>
          </w:tcPr>
          <w:p w14:paraId="4B4DF9D2" w14:textId="77777777" w:rsidR="00191F65" w:rsidRPr="009D6D2E" w:rsidRDefault="00191F65" w:rsidP="009D6D2E">
            <w:pPr>
              <w:jc w:val="center"/>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1 giây</w:t>
            </w:r>
          </w:p>
        </w:tc>
      </w:tr>
      <w:tr w:rsidR="00191F65" w:rsidRPr="009D6D2E" w14:paraId="2D3B9D8B" w14:textId="77777777" w:rsidTr="00C96E38">
        <w:trPr>
          <w:trHeight w:val="262"/>
        </w:trPr>
        <w:tc>
          <w:tcPr>
            <w:tcW w:w="1840" w:type="dxa"/>
            <w:tcBorders>
              <w:top w:val="single" w:sz="4" w:space="0" w:color="auto"/>
              <w:left w:val="single" w:sz="4" w:space="0" w:color="auto"/>
              <w:bottom w:val="single" w:sz="4" w:space="0" w:color="auto"/>
              <w:right w:val="single" w:sz="4" w:space="0" w:color="auto"/>
            </w:tcBorders>
            <w:hideMark/>
          </w:tcPr>
          <w:p w14:paraId="07C69EC2"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BAI4</w:t>
            </w:r>
          </w:p>
        </w:tc>
        <w:tc>
          <w:tcPr>
            <w:tcW w:w="2187" w:type="dxa"/>
            <w:tcBorders>
              <w:top w:val="single" w:sz="4" w:space="0" w:color="auto"/>
              <w:left w:val="single" w:sz="4" w:space="0" w:color="auto"/>
              <w:bottom w:val="single" w:sz="4" w:space="0" w:color="auto"/>
              <w:right w:val="single" w:sz="4" w:space="0" w:color="auto"/>
            </w:tcBorders>
          </w:tcPr>
          <w:p w14:paraId="69C52355"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BAI4.CPP</w:t>
            </w:r>
          </w:p>
        </w:tc>
        <w:tc>
          <w:tcPr>
            <w:tcW w:w="1813" w:type="dxa"/>
            <w:tcBorders>
              <w:top w:val="single" w:sz="4" w:space="0" w:color="auto"/>
              <w:left w:val="single" w:sz="4" w:space="0" w:color="auto"/>
              <w:bottom w:val="single" w:sz="4" w:space="0" w:color="auto"/>
              <w:right w:val="single" w:sz="4" w:space="0" w:color="auto"/>
            </w:tcBorders>
            <w:hideMark/>
          </w:tcPr>
          <w:p w14:paraId="4AE9702F"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BAI4.INP</w:t>
            </w:r>
          </w:p>
        </w:tc>
        <w:tc>
          <w:tcPr>
            <w:tcW w:w="1931" w:type="dxa"/>
            <w:tcBorders>
              <w:top w:val="single" w:sz="4" w:space="0" w:color="auto"/>
              <w:left w:val="single" w:sz="4" w:space="0" w:color="auto"/>
              <w:bottom w:val="single" w:sz="4" w:space="0" w:color="auto"/>
              <w:right w:val="single" w:sz="4" w:space="0" w:color="auto"/>
            </w:tcBorders>
            <w:hideMark/>
          </w:tcPr>
          <w:p w14:paraId="7881A206" w14:textId="77777777" w:rsidR="00191F65" w:rsidRPr="009D6D2E" w:rsidRDefault="00191F65" w:rsidP="009D6D2E">
            <w:pPr>
              <w:jc w:val="both"/>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BAI4.OUT</w:t>
            </w:r>
          </w:p>
        </w:tc>
        <w:tc>
          <w:tcPr>
            <w:tcW w:w="2240" w:type="dxa"/>
            <w:tcBorders>
              <w:top w:val="single" w:sz="4" w:space="0" w:color="auto"/>
              <w:left w:val="single" w:sz="4" w:space="0" w:color="auto"/>
              <w:bottom w:val="single" w:sz="4" w:space="0" w:color="auto"/>
              <w:right w:val="single" w:sz="4" w:space="0" w:color="auto"/>
            </w:tcBorders>
            <w:hideMark/>
          </w:tcPr>
          <w:p w14:paraId="2031B00D" w14:textId="77777777" w:rsidR="00191F65" w:rsidRPr="009D6D2E" w:rsidRDefault="00191F65" w:rsidP="009D6D2E">
            <w:pPr>
              <w:jc w:val="center"/>
              <w:rPr>
                <w:rFonts w:ascii="Times New Roman" w:eastAsia="Times New Roman" w:hAnsi="Times New Roman" w:cs="Times New Roman"/>
                <w:sz w:val="26"/>
                <w:szCs w:val="26"/>
                <w:lang w:eastAsia="vi-VN"/>
              </w:rPr>
            </w:pPr>
            <w:r w:rsidRPr="009D6D2E">
              <w:rPr>
                <w:rFonts w:ascii="Times New Roman" w:hAnsi="Times New Roman" w:cs="Times New Roman"/>
                <w:sz w:val="26"/>
                <w:szCs w:val="26"/>
                <w:lang w:eastAsia="vi-VN"/>
              </w:rPr>
              <w:t>1 giây</w:t>
            </w:r>
          </w:p>
        </w:tc>
      </w:tr>
    </w:tbl>
    <w:p w14:paraId="6317A786" w14:textId="77777777" w:rsidR="00867B1E" w:rsidRPr="009D6D2E" w:rsidRDefault="00867B1E" w:rsidP="009D6D2E">
      <w:pPr>
        <w:spacing w:line="129" w:lineRule="exact"/>
        <w:rPr>
          <w:rFonts w:ascii="Times New Roman" w:eastAsia="Times New Roman" w:hAnsi="Times New Roman" w:cs="Times New Roman"/>
          <w:sz w:val="26"/>
          <w:szCs w:val="26"/>
        </w:rPr>
      </w:pPr>
    </w:p>
    <w:p w14:paraId="0E484FE5" w14:textId="77777777" w:rsidR="009D6D2E" w:rsidRPr="009D6D2E" w:rsidRDefault="00D50187" w:rsidP="009D6D2E">
      <w:pPr>
        <w:spacing w:line="0" w:lineRule="atLeast"/>
        <w:rPr>
          <w:rFonts w:ascii="Times New Roman" w:eastAsia="Times New Roman" w:hAnsi="Times New Roman" w:cs="Times New Roman"/>
          <w:sz w:val="26"/>
          <w:szCs w:val="26"/>
        </w:rPr>
      </w:pPr>
      <w:r w:rsidRPr="009D6D2E">
        <w:rPr>
          <w:rFonts w:ascii="Times New Roman" w:eastAsia="Times New Roman" w:hAnsi="Times New Roman" w:cs="Times New Roman"/>
          <w:b/>
          <w:i/>
          <w:sz w:val="26"/>
          <w:szCs w:val="26"/>
        </w:rPr>
        <w:t xml:space="preserve">Bài 1: </w:t>
      </w:r>
      <w:r w:rsidRPr="009D6D2E">
        <w:rPr>
          <w:rFonts w:ascii="Times New Roman" w:eastAsia="Times New Roman" w:hAnsi="Times New Roman" w:cs="Times New Roman"/>
          <w:b/>
          <w:sz w:val="26"/>
          <w:szCs w:val="26"/>
        </w:rPr>
        <w:t>(6 điểm)</w:t>
      </w:r>
      <w:r w:rsidRPr="009D6D2E">
        <w:rPr>
          <w:rFonts w:ascii="Times New Roman" w:eastAsia="Times New Roman" w:hAnsi="Times New Roman" w:cs="Times New Roman"/>
          <w:b/>
          <w:i/>
          <w:sz w:val="26"/>
          <w:szCs w:val="26"/>
        </w:rPr>
        <w:t xml:space="preserve"> </w:t>
      </w:r>
      <w:r w:rsidRPr="009D6D2E">
        <w:rPr>
          <w:rFonts w:ascii="Times New Roman" w:eastAsia="Times New Roman" w:hAnsi="Times New Roman" w:cs="Times New Roman"/>
          <w:sz w:val="26"/>
          <w:szCs w:val="26"/>
        </w:rPr>
        <w:t>BAI1.CPP</w:t>
      </w:r>
    </w:p>
    <w:p w14:paraId="39F8D835" w14:textId="58426416" w:rsidR="00511533" w:rsidRPr="009D6D2E" w:rsidRDefault="00511533" w:rsidP="009D6D2E">
      <w:pPr>
        <w:rPr>
          <w:rFonts w:ascii="Times New Roman" w:eastAsia="Times New Roman" w:hAnsi="Times New Roman" w:cs="Times New Roman"/>
          <w:sz w:val="26"/>
          <w:szCs w:val="26"/>
        </w:rPr>
      </w:pPr>
      <w:r w:rsidRPr="009D6D2E">
        <w:rPr>
          <w:rFonts w:ascii="Times New Roman" w:hAnsi="Times New Roman" w:cs="Times New Roman"/>
          <w:sz w:val="26"/>
          <w:szCs w:val="26"/>
        </w:rPr>
        <w:t xml:space="preserve">Có </w:t>
      </w:r>
      <m:oMath>
        <m:r>
          <w:rPr>
            <w:rFonts w:ascii="Cambria Math" w:hAnsi="Cambria Math" w:cs="Times New Roman"/>
            <w:sz w:val="26"/>
            <w:szCs w:val="26"/>
          </w:rPr>
          <m:t>N</m:t>
        </m:r>
      </m:oMath>
      <w:r w:rsidRPr="009D6D2E">
        <w:rPr>
          <w:rFonts w:ascii="Times New Roman" w:eastAsia="Times New Roman" w:hAnsi="Times New Roman" w:cs="Times New Roman"/>
          <w:sz w:val="26"/>
          <w:szCs w:val="26"/>
        </w:rPr>
        <w:t xml:space="preserve"> người tham gia trò chơi </w:t>
      </w:r>
      <w:r w:rsidRPr="009D6D2E">
        <w:rPr>
          <w:rFonts w:ascii="Times New Roman" w:eastAsia="Times New Roman" w:hAnsi="Times New Roman" w:cs="Times New Roman"/>
          <w:b/>
          <w:i/>
          <w:sz w:val="26"/>
          <w:szCs w:val="26"/>
        </w:rPr>
        <w:t>đấu giá ngược</w:t>
      </w:r>
      <w:r w:rsidRPr="009D6D2E">
        <w:rPr>
          <w:rFonts w:ascii="Times New Roman" w:eastAsia="Times New Roman" w:hAnsi="Times New Roman" w:cs="Times New Roman"/>
          <w:sz w:val="26"/>
          <w:szCs w:val="26"/>
        </w:rPr>
        <w:t xml:space="preserve"> để mua chiếc </w:t>
      </w:r>
      <w:r w:rsidR="00587779">
        <w:rPr>
          <w:rFonts w:ascii="Times New Roman" w:eastAsia="Times New Roman" w:hAnsi="Times New Roman" w:cs="Times New Roman"/>
          <w:b/>
          <w:sz w:val="26"/>
          <w:szCs w:val="26"/>
        </w:rPr>
        <w:t>i</w:t>
      </w:r>
      <w:r w:rsidRPr="009D6D2E">
        <w:rPr>
          <w:rFonts w:ascii="Times New Roman" w:eastAsia="Times New Roman" w:hAnsi="Times New Roman" w:cs="Times New Roman"/>
          <w:b/>
          <w:sz w:val="26"/>
          <w:szCs w:val="26"/>
        </w:rPr>
        <w:t>P</w:t>
      </w:r>
      <w:r w:rsidR="00587779">
        <w:rPr>
          <w:rFonts w:ascii="Times New Roman" w:eastAsia="Times New Roman" w:hAnsi="Times New Roman" w:cs="Times New Roman"/>
          <w:b/>
          <w:sz w:val="26"/>
          <w:szCs w:val="26"/>
        </w:rPr>
        <w:t>hone</w:t>
      </w:r>
      <w:r w:rsidRPr="009D6D2E">
        <w:rPr>
          <w:rFonts w:ascii="Times New Roman" w:eastAsia="Times New Roman" w:hAnsi="Times New Roman" w:cs="Times New Roman"/>
          <w:b/>
          <w:sz w:val="26"/>
          <w:szCs w:val="26"/>
        </w:rPr>
        <w:t xml:space="preserve"> </w:t>
      </w:r>
      <w:r w:rsidR="00587779">
        <w:rPr>
          <w:rFonts w:ascii="Times New Roman" w:eastAsia="Times New Roman" w:hAnsi="Times New Roman" w:cs="Times New Roman"/>
          <w:b/>
          <w:sz w:val="26"/>
          <w:szCs w:val="26"/>
        </w:rPr>
        <w:t>14</w:t>
      </w:r>
      <w:r w:rsidRPr="009D6D2E">
        <w:rPr>
          <w:rFonts w:ascii="Times New Roman" w:eastAsia="Times New Roman" w:hAnsi="Times New Roman" w:cs="Times New Roman"/>
          <w:b/>
          <w:sz w:val="26"/>
          <w:szCs w:val="26"/>
        </w:rPr>
        <w:t xml:space="preserve"> P</w:t>
      </w:r>
      <w:r w:rsidR="00587779">
        <w:rPr>
          <w:rFonts w:ascii="Times New Roman" w:eastAsia="Times New Roman" w:hAnsi="Times New Roman" w:cs="Times New Roman"/>
          <w:b/>
          <w:sz w:val="26"/>
          <w:szCs w:val="26"/>
        </w:rPr>
        <w:t>ro</w:t>
      </w:r>
      <w:r w:rsidRPr="009D6D2E">
        <w:rPr>
          <w:rFonts w:ascii="Times New Roman" w:eastAsia="Times New Roman" w:hAnsi="Times New Roman" w:cs="Times New Roman"/>
          <w:sz w:val="26"/>
          <w:szCs w:val="26"/>
        </w:rPr>
        <w:t xml:space="preserve"> của công ty </w:t>
      </w:r>
      <w:r w:rsidR="00587779">
        <w:rPr>
          <w:rFonts w:ascii="Times New Roman" w:eastAsia="Times New Roman" w:hAnsi="Times New Roman" w:cs="Times New Roman"/>
          <w:b/>
          <w:sz w:val="26"/>
          <w:szCs w:val="26"/>
        </w:rPr>
        <w:t>Apple</w:t>
      </w:r>
      <w:r w:rsidRPr="009D6D2E">
        <w:rPr>
          <w:rFonts w:ascii="Times New Roman" w:eastAsia="Times New Roman" w:hAnsi="Times New Roman" w:cs="Times New Roman"/>
          <w:sz w:val="26"/>
          <w:szCs w:val="26"/>
        </w:rPr>
        <w:t xml:space="preserve">. Người thứ </w:t>
      </w:r>
      <m:oMath>
        <m:r>
          <w:rPr>
            <w:rFonts w:ascii="Cambria Math" w:eastAsia="Times New Roman" w:hAnsi="Cambria Math" w:cs="Times New Roman"/>
            <w:sz w:val="26"/>
            <w:szCs w:val="26"/>
          </w:rPr>
          <m:t>i</m:t>
        </m:r>
      </m:oMath>
      <w:r w:rsidRPr="009D6D2E">
        <w:rPr>
          <w:rFonts w:ascii="Times New Roman" w:eastAsia="Times New Roman" w:hAnsi="Times New Roman" w:cs="Times New Roman"/>
          <w:sz w:val="26"/>
          <w:szCs w:val="26"/>
        </w:rPr>
        <w:t xml:space="preserve"> đưa ra mức giá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i</m:t>
            </m:r>
          </m:sub>
        </m:sSub>
        <m:r>
          <w:rPr>
            <w:rFonts w:ascii="Cambria Math" w:eastAsia="Times New Roman" w:hAnsi="Cambria Math" w:cs="Times New Roman"/>
            <w:sz w:val="26"/>
            <w:szCs w:val="26"/>
          </w:rPr>
          <m:t xml:space="preserve"> (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i</m:t>
            </m:r>
          </m:sub>
        </m:sSub>
        <m:r>
          <w:rPr>
            <w:rFonts w:ascii="Cambria Math" w:eastAsia="Times New Roman" w:hAnsi="Cambria Math" w:cs="Times New Roman"/>
            <w:sz w:val="26"/>
            <w:szCs w:val="26"/>
          </w:rPr>
          <m:t>≤</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10</m:t>
            </m:r>
          </m:e>
          <m:sup>
            <m:r>
              <w:rPr>
                <w:rFonts w:ascii="Cambria Math" w:eastAsia="Times New Roman" w:hAnsi="Cambria Math" w:cs="Times New Roman"/>
                <w:sz w:val="26"/>
                <w:szCs w:val="26"/>
              </w:rPr>
              <m:t>5</m:t>
            </m:r>
          </m:sup>
        </m:sSup>
        <m:r>
          <w:rPr>
            <w:rFonts w:ascii="Cambria Math" w:eastAsia="Times New Roman" w:hAnsi="Cambria Math" w:cs="Times New Roman"/>
            <w:sz w:val="26"/>
            <w:szCs w:val="26"/>
          </w:rPr>
          <m:t>)</m:t>
        </m:r>
      </m:oMath>
      <w:r w:rsidRPr="009D6D2E">
        <w:rPr>
          <w:rFonts w:ascii="Times New Roman" w:eastAsia="Times New Roman" w:hAnsi="Times New Roman" w:cs="Times New Roman"/>
          <w:sz w:val="26"/>
          <w:szCs w:val="26"/>
        </w:rPr>
        <w:t>. Ban tổ chức muốn chọn ra một người đã đưa ra mức giá nhỏ nhất và duy nhất để trao giải. Hỏi người nhận giải thưởng đã phải trả số tiền bao nhiêu?</w:t>
      </w:r>
    </w:p>
    <w:p w14:paraId="1A8B4352" w14:textId="34995DDC" w:rsidR="00511533" w:rsidRPr="009D6D2E" w:rsidRDefault="00511533" w:rsidP="009D6D2E">
      <w:pPr>
        <w:ind w:left="630"/>
        <w:rPr>
          <w:rFonts w:ascii="Times New Roman" w:eastAsia="Times New Roman" w:hAnsi="Times New Roman" w:cs="Times New Roman"/>
          <w:sz w:val="26"/>
          <w:szCs w:val="26"/>
        </w:rPr>
      </w:pPr>
      <w:r w:rsidRPr="009D6D2E">
        <w:rPr>
          <w:rFonts w:ascii="Times New Roman" w:eastAsia="Times New Roman" w:hAnsi="Times New Roman" w:cs="Times New Roman"/>
          <w:sz w:val="26"/>
          <w:szCs w:val="26"/>
        </w:rPr>
        <w:t xml:space="preserve">Dữ liệu vào: file </w:t>
      </w:r>
      <w:r w:rsidR="00587779">
        <w:rPr>
          <w:rFonts w:ascii="Times New Roman" w:eastAsia="Times New Roman" w:hAnsi="Times New Roman" w:cs="Times New Roman"/>
          <w:b/>
          <w:sz w:val="26"/>
          <w:szCs w:val="26"/>
        </w:rPr>
        <w:t>BAI1</w:t>
      </w:r>
      <w:r w:rsidRPr="009D6D2E">
        <w:rPr>
          <w:rFonts w:ascii="Times New Roman" w:eastAsia="Times New Roman" w:hAnsi="Times New Roman" w:cs="Times New Roman"/>
          <w:sz w:val="26"/>
          <w:szCs w:val="26"/>
        </w:rPr>
        <w:t>.</w:t>
      </w:r>
      <w:r w:rsidRPr="009D6D2E">
        <w:rPr>
          <w:rFonts w:ascii="Times New Roman" w:hAnsi="Times New Roman" w:cs="Times New Roman"/>
          <w:b/>
          <w:sz w:val="26"/>
          <w:szCs w:val="26"/>
        </w:rPr>
        <w:t>INP</w:t>
      </w:r>
    </w:p>
    <w:p w14:paraId="6BA26100" w14:textId="77777777" w:rsidR="00511533" w:rsidRPr="009D6D2E" w:rsidRDefault="00511533" w:rsidP="009D6D2E">
      <w:pPr>
        <w:numPr>
          <w:ilvl w:val="0"/>
          <w:numId w:val="6"/>
        </w:numPr>
        <w:spacing w:line="276" w:lineRule="auto"/>
        <w:ind w:left="1710"/>
        <w:contextualSpacing/>
        <w:rPr>
          <w:rFonts w:ascii="Times New Roman" w:hAnsi="Times New Roman" w:cs="Times New Roman"/>
          <w:sz w:val="26"/>
          <w:szCs w:val="26"/>
        </w:rPr>
      </w:pPr>
      <w:r w:rsidRPr="009D6D2E">
        <w:rPr>
          <w:rFonts w:ascii="Times New Roman" w:hAnsi="Times New Roman" w:cs="Times New Roman"/>
          <w:sz w:val="26"/>
          <w:szCs w:val="26"/>
        </w:rPr>
        <w:t xml:space="preserve">Dòng đầu tiên chứa số tự nhiên </w:t>
      </w:r>
      <m:oMath>
        <m:r>
          <w:rPr>
            <w:rFonts w:ascii="Cambria Math" w:hAnsi="Cambria Math" w:cs="Times New Roman"/>
            <w:sz w:val="26"/>
            <w:szCs w:val="26"/>
          </w:rPr>
          <m:t>N (N≤</m:t>
        </m:r>
        <m:sSup>
          <m:sSupPr>
            <m:ctrlPr>
              <w:rPr>
                <w:rFonts w:ascii="Cambria Math" w:hAnsi="Cambria Math" w:cs="Times New Roman"/>
                <w:i/>
                <w:sz w:val="26"/>
                <w:szCs w:val="26"/>
              </w:rPr>
            </m:ctrlPr>
          </m:sSupPr>
          <m:e>
            <m:r>
              <w:rPr>
                <w:rFonts w:ascii="Cambria Math" w:hAnsi="Cambria Math" w:cs="Times New Roman"/>
                <w:sz w:val="26"/>
                <w:szCs w:val="26"/>
              </w:rPr>
              <m:t>10</m:t>
            </m:r>
          </m:e>
          <m:sup>
            <m:r>
              <w:rPr>
                <w:rFonts w:ascii="Cambria Math" w:hAnsi="Cambria Math" w:cs="Times New Roman"/>
                <w:sz w:val="26"/>
                <w:szCs w:val="26"/>
              </w:rPr>
              <m:t>5</m:t>
            </m:r>
          </m:sup>
        </m:sSup>
        <m:r>
          <w:rPr>
            <w:rFonts w:ascii="Cambria Math" w:hAnsi="Cambria Math" w:cs="Times New Roman"/>
            <w:sz w:val="26"/>
            <w:szCs w:val="26"/>
          </w:rPr>
          <m:t>)</m:t>
        </m:r>
      </m:oMath>
    </w:p>
    <w:p w14:paraId="4F703064" w14:textId="77777777" w:rsidR="00511533" w:rsidRPr="009D6D2E" w:rsidRDefault="00511533" w:rsidP="009D6D2E">
      <w:pPr>
        <w:numPr>
          <w:ilvl w:val="0"/>
          <w:numId w:val="6"/>
        </w:numPr>
        <w:spacing w:line="276" w:lineRule="auto"/>
        <w:ind w:left="1710"/>
        <w:contextualSpacing/>
        <w:rPr>
          <w:rFonts w:ascii="Times New Roman" w:hAnsi="Times New Roman" w:cs="Times New Roman"/>
          <w:sz w:val="26"/>
          <w:szCs w:val="26"/>
        </w:rPr>
      </w:pPr>
      <w:r w:rsidRPr="009D6D2E">
        <w:rPr>
          <w:rFonts w:ascii="Times New Roman" w:eastAsia="Times New Roman" w:hAnsi="Times New Roman" w:cs="Times New Roman"/>
          <w:sz w:val="26"/>
          <w:szCs w:val="26"/>
        </w:rPr>
        <w:t xml:space="preserve">Dòng thứ hai chứa </w:t>
      </w:r>
      <m:oMath>
        <m:r>
          <w:rPr>
            <w:rFonts w:ascii="Cambria Math" w:eastAsia="Times New Roman" w:hAnsi="Cambria Math" w:cs="Times New Roman"/>
            <w:sz w:val="26"/>
            <w:szCs w:val="26"/>
          </w:rPr>
          <m:t>N</m:t>
        </m:r>
      </m:oMath>
      <w:r w:rsidRPr="009D6D2E">
        <w:rPr>
          <w:rFonts w:ascii="Times New Roman" w:eastAsia="Times New Roman" w:hAnsi="Times New Roman" w:cs="Times New Roman"/>
          <w:sz w:val="26"/>
          <w:szCs w:val="26"/>
        </w:rPr>
        <w:t xml:space="preserve"> số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1</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2</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3</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m:t>
            </m:r>
          </m:e>
          <m:sub>
            <m:r>
              <w:rPr>
                <w:rFonts w:ascii="Cambria Math" w:eastAsia="Times New Roman" w:hAnsi="Cambria Math" w:cs="Times New Roman"/>
                <w:sz w:val="26"/>
                <w:szCs w:val="26"/>
              </w:rPr>
              <m:t>N</m:t>
            </m:r>
          </m:sub>
        </m:sSub>
      </m:oMath>
    </w:p>
    <w:p w14:paraId="1DFD3BAE" w14:textId="3459ACB8" w:rsidR="00511533" w:rsidRPr="009D6D2E" w:rsidRDefault="00511533" w:rsidP="009D6D2E">
      <w:pPr>
        <w:ind w:left="630"/>
        <w:rPr>
          <w:rFonts w:ascii="Times New Roman" w:hAnsi="Times New Roman" w:cs="Times New Roman"/>
          <w:sz w:val="26"/>
          <w:szCs w:val="26"/>
        </w:rPr>
      </w:pPr>
      <w:r w:rsidRPr="009D6D2E">
        <w:rPr>
          <w:rFonts w:ascii="Times New Roman" w:hAnsi="Times New Roman" w:cs="Times New Roman"/>
          <w:sz w:val="26"/>
          <w:szCs w:val="26"/>
        </w:rPr>
        <w:t xml:space="preserve">Dữ liệu ra: file </w:t>
      </w:r>
      <w:r w:rsidR="00587779">
        <w:rPr>
          <w:rFonts w:ascii="Times New Roman" w:eastAsia="Times New Roman" w:hAnsi="Times New Roman" w:cs="Times New Roman"/>
          <w:b/>
          <w:sz w:val="26"/>
          <w:szCs w:val="26"/>
        </w:rPr>
        <w:t>BAI1</w:t>
      </w:r>
      <w:r w:rsidRPr="009D6D2E">
        <w:rPr>
          <w:rFonts w:ascii="Times New Roman" w:hAnsi="Times New Roman" w:cs="Times New Roman"/>
          <w:b/>
          <w:sz w:val="26"/>
          <w:szCs w:val="26"/>
        </w:rPr>
        <w:t xml:space="preserve">.OUT </w:t>
      </w:r>
      <w:r w:rsidRPr="009D6D2E">
        <w:rPr>
          <w:rFonts w:ascii="Times New Roman" w:hAnsi="Times New Roman" w:cs="Times New Roman"/>
          <w:sz w:val="26"/>
          <w:szCs w:val="26"/>
        </w:rPr>
        <w:t>một số nguyên duy nhất là giá mà người thắng cuộc đưa ra. Nếu không tồn tại người thắng cuộc, đưa ra -1.</w:t>
      </w:r>
    </w:p>
    <w:tbl>
      <w:tblPr>
        <w:tblStyle w:val="TableGrid1"/>
        <w:tblW w:w="0" w:type="auto"/>
        <w:jc w:val="center"/>
        <w:tblLook w:val="04A0" w:firstRow="1" w:lastRow="0" w:firstColumn="1" w:lastColumn="0" w:noHBand="0" w:noVBand="1"/>
      </w:tblPr>
      <w:tblGrid>
        <w:gridCol w:w="3255"/>
        <w:gridCol w:w="3075"/>
      </w:tblGrid>
      <w:tr w:rsidR="00511533" w:rsidRPr="009D6D2E" w14:paraId="56A6560D" w14:textId="77777777" w:rsidTr="00DD6ECF">
        <w:trPr>
          <w:trHeight w:val="425"/>
          <w:jc w:val="center"/>
        </w:trPr>
        <w:tc>
          <w:tcPr>
            <w:tcW w:w="3255" w:type="dxa"/>
          </w:tcPr>
          <w:p w14:paraId="16E74367" w14:textId="046C6CD2" w:rsidR="00511533" w:rsidRPr="009D6D2E" w:rsidRDefault="00587779" w:rsidP="009D6D2E">
            <w:pPr>
              <w:ind w:left="630"/>
              <w:rPr>
                <w:rFonts w:ascii="Times New Roman" w:eastAsia="Calibri" w:hAnsi="Times New Roman" w:cs="Times New Roman"/>
                <w:b/>
                <w:sz w:val="26"/>
                <w:szCs w:val="26"/>
              </w:rPr>
            </w:pPr>
            <w:r>
              <w:rPr>
                <w:rFonts w:ascii="Times New Roman" w:eastAsia="Times New Roman" w:hAnsi="Times New Roman" w:cs="Times New Roman"/>
                <w:sz w:val="26"/>
                <w:szCs w:val="26"/>
              </w:rPr>
              <w:t>BAI1</w:t>
            </w:r>
            <w:r w:rsidR="00511533" w:rsidRPr="009D6D2E">
              <w:rPr>
                <w:rFonts w:ascii="Times New Roman" w:eastAsia="Times New Roman" w:hAnsi="Times New Roman" w:cs="Times New Roman"/>
                <w:sz w:val="26"/>
                <w:szCs w:val="26"/>
              </w:rPr>
              <w:t>.</w:t>
            </w:r>
            <w:r w:rsidR="00511533" w:rsidRPr="009D6D2E">
              <w:rPr>
                <w:rFonts w:ascii="Times New Roman" w:eastAsia="Calibri" w:hAnsi="Times New Roman" w:cs="Times New Roman"/>
                <w:b/>
                <w:sz w:val="26"/>
                <w:szCs w:val="26"/>
              </w:rPr>
              <w:t>INP</w:t>
            </w:r>
          </w:p>
        </w:tc>
        <w:tc>
          <w:tcPr>
            <w:tcW w:w="3075" w:type="dxa"/>
          </w:tcPr>
          <w:p w14:paraId="41117AF1" w14:textId="72E451FA" w:rsidR="00511533" w:rsidRPr="009D6D2E" w:rsidRDefault="00587779" w:rsidP="009D6D2E">
            <w:pPr>
              <w:ind w:left="630"/>
              <w:rPr>
                <w:rFonts w:ascii="Times New Roman" w:eastAsia="Calibri" w:hAnsi="Times New Roman" w:cs="Times New Roman"/>
                <w:b/>
                <w:sz w:val="26"/>
                <w:szCs w:val="26"/>
              </w:rPr>
            </w:pPr>
            <w:r>
              <w:rPr>
                <w:rFonts w:ascii="Times New Roman" w:eastAsia="Times New Roman" w:hAnsi="Times New Roman" w:cs="Times New Roman"/>
                <w:sz w:val="26"/>
                <w:szCs w:val="26"/>
              </w:rPr>
              <w:t>BAI2</w:t>
            </w:r>
            <w:r w:rsidR="00511533" w:rsidRPr="009D6D2E">
              <w:rPr>
                <w:rFonts w:ascii="Times New Roman" w:eastAsia="Times New Roman" w:hAnsi="Times New Roman" w:cs="Times New Roman"/>
                <w:sz w:val="26"/>
                <w:szCs w:val="26"/>
              </w:rPr>
              <w:t>.</w:t>
            </w:r>
            <w:r w:rsidR="00511533" w:rsidRPr="009D6D2E">
              <w:rPr>
                <w:rFonts w:ascii="Times New Roman" w:eastAsia="Calibri" w:hAnsi="Times New Roman" w:cs="Times New Roman"/>
                <w:b/>
                <w:sz w:val="26"/>
                <w:szCs w:val="26"/>
              </w:rPr>
              <w:t>OUT</w:t>
            </w:r>
          </w:p>
        </w:tc>
      </w:tr>
      <w:tr w:rsidR="00511533" w:rsidRPr="009D6D2E" w14:paraId="644BA2B2" w14:textId="77777777" w:rsidTr="00DD6ECF">
        <w:trPr>
          <w:trHeight w:val="850"/>
          <w:jc w:val="center"/>
        </w:trPr>
        <w:tc>
          <w:tcPr>
            <w:tcW w:w="3255" w:type="dxa"/>
          </w:tcPr>
          <w:p w14:paraId="46401D25" w14:textId="77777777" w:rsidR="00511533" w:rsidRPr="009D6D2E" w:rsidRDefault="00511533" w:rsidP="009D6D2E">
            <w:pPr>
              <w:rPr>
                <w:rFonts w:ascii="Times New Roman" w:eastAsia="Calibri" w:hAnsi="Times New Roman" w:cs="Times New Roman"/>
                <w:b/>
                <w:sz w:val="26"/>
                <w:szCs w:val="26"/>
              </w:rPr>
            </w:pPr>
            <w:r w:rsidRPr="009D6D2E">
              <w:rPr>
                <w:rFonts w:ascii="Times New Roman" w:eastAsia="Calibri" w:hAnsi="Times New Roman" w:cs="Times New Roman"/>
                <w:b/>
                <w:sz w:val="26"/>
                <w:szCs w:val="26"/>
              </w:rPr>
              <w:t>6</w:t>
            </w:r>
          </w:p>
          <w:p w14:paraId="24AAE7EA" w14:textId="77777777" w:rsidR="00511533" w:rsidRPr="009D6D2E" w:rsidRDefault="00511533" w:rsidP="009D6D2E">
            <w:pPr>
              <w:rPr>
                <w:rFonts w:ascii="Times New Roman" w:eastAsia="Calibri" w:hAnsi="Times New Roman" w:cs="Times New Roman"/>
                <w:b/>
                <w:sz w:val="26"/>
                <w:szCs w:val="26"/>
              </w:rPr>
            </w:pPr>
            <w:r w:rsidRPr="009D6D2E">
              <w:rPr>
                <w:rFonts w:ascii="Times New Roman" w:eastAsia="Calibri" w:hAnsi="Times New Roman" w:cs="Times New Roman"/>
                <w:b/>
                <w:sz w:val="26"/>
                <w:szCs w:val="26"/>
              </w:rPr>
              <w:t>4 3 2 1 2 1</w:t>
            </w:r>
          </w:p>
        </w:tc>
        <w:tc>
          <w:tcPr>
            <w:tcW w:w="3075" w:type="dxa"/>
          </w:tcPr>
          <w:p w14:paraId="4B8FBCD2" w14:textId="77777777" w:rsidR="00511533" w:rsidRPr="009D6D2E" w:rsidRDefault="00511533" w:rsidP="009D6D2E">
            <w:pPr>
              <w:rPr>
                <w:rFonts w:ascii="Times New Roman" w:eastAsia="Calibri" w:hAnsi="Times New Roman" w:cs="Times New Roman"/>
                <w:b/>
                <w:sz w:val="26"/>
                <w:szCs w:val="26"/>
              </w:rPr>
            </w:pPr>
            <w:r w:rsidRPr="009D6D2E">
              <w:rPr>
                <w:rFonts w:ascii="Times New Roman" w:eastAsia="Calibri" w:hAnsi="Times New Roman" w:cs="Times New Roman"/>
                <w:b/>
                <w:sz w:val="26"/>
                <w:szCs w:val="26"/>
              </w:rPr>
              <w:t>3</w:t>
            </w:r>
          </w:p>
        </w:tc>
      </w:tr>
    </w:tbl>
    <w:p w14:paraId="6481A1CA" w14:textId="77777777" w:rsidR="00867B1E" w:rsidRPr="009D6D2E" w:rsidRDefault="00867B1E" w:rsidP="009D6D2E">
      <w:pPr>
        <w:spacing w:line="200" w:lineRule="exact"/>
        <w:rPr>
          <w:rFonts w:ascii="Times New Roman" w:eastAsia="Times New Roman" w:hAnsi="Times New Roman" w:cs="Times New Roman"/>
          <w:sz w:val="26"/>
          <w:szCs w:val="26"/>
        </w:rPr>
      </w:pPr>
    </w:p>
    <w:p w14:paraId="1BFA4AF9" w14:textId="16900CD6" w:rsidR="00587779" w:rsidRPr="009D6D2E" w:rsidRDefault="00D50187" w:rsidP="00587779">
      <w:pPr>
        <w:spacing w:line="0" w:lineRule="atLeast"/>
        <w:rPr>
          <w:rFonts w:ascii="Times New Roman" w:eastAsia="Times New Roman" w:hAnsi="Times New Roman" w:cs="Times New Roman"/>
          <w:sz w:val="26"/>
          <w:szCs w:val="26"/>
        </w:rPr>
      </w:pPr>
      <w:r w:rsidRPr="009D6D2E">
        <w:rPr>
          <w:rFonts w:ascii="Times New Roman" w:eastAsia="Times New Roman" w:hAnsi="Times New Roman" w:cs="Times New Roman"/>
          <w:b/>
          <w:i/>
          <w:sz w:val="26"/>
          <w:szCs w:val="26"/>
        </w:rPr>
        <w:t>Bài 2</w:t>
      </w:r>
      <w:r w:rsidR="00EA66C4" w:rsidRPr="009D6D2E">
        <w:rPr>
          <w:rFonts w:ascii="Times New Roman" w:eastAsia="Times New Roman" w:hAnsi="Times New Roman" w:cs="Times New Roman"/>
          <w:b/>
          <w:i/>
          <w:sz w:val="26"/>
          <w:szCs w:val="26"/>
        </w:rPr>
        <w:t>:</w:t>
      </w:r>
      <w:r w:rsidR="00587779" w:rsidRPr="009D6D2E">
        <w:rPr>
          <w:rFonts w:ascii="Times New Roman" w:eastAsia="Times New Roman" w:hAnsi="Times New Roman" w:cs="Times New Roman"/>
          <w:b/>
          <w:i/>
          <w:sz w:val="26"/>
          <w:szCs w:val="26"/>
        </w:rPr>
        <w:t xml:space="preserve"> </w:t>
      </w:r>
      <w:r w:rsidR="00587779" w:rsidRPr="009D6D2E">
        <w:rPr>
          <w:rFonts w:ascii="Times New Roman" w:eastAsia="Times New Roman" w:hAnsi="Times New Roman" w:cs="Times New Roman"/>
          <w:b/>
          <w:sz w:val="26"/>
          <w:szCs w:val="26"/>
        </w:rPr>
        <w:t>(</w:t>
      </w:r>
      <w:r w:rsidR="005949F8">
        <w:rPr>
          <w:rFonts w:ascii="Times New Roman" w:eastAsia="Times New Roman" w:hAnsi="Times New Roman" w:cs="Times New Roman"/>
          <w:b/>
          <w:sz w:val="26"/>
          <w:szCs w:val="26"/>
        </w:rPr>
        <w:t>5</w:t>
      </w:r>
      <w:r w:rsidR="00587779" w:rsidRPr="009D6D2E">
        <w:rPr>
          <w:rFonts w:ascii="Times New Roman" w:eastAsia="Times New Roman" w:hAnsi="Times New Roman" w:cs="Times New Roman"/>
          <w:b/>
          <w:sz w:val="26"/>
          <w:szCs w:val="26"/>
        </w:rPr>
        <w:t xml:space="preserve"> điểm)</w:t>
      </w:r>
      <w:r w:rsidR="00587779" w:rsidRPr="009D6D2E">
        <w:rPr>
          <w:rFonts w:ascii="Times New Roman" w:eastAsia="Times New Roman" w:hAnsi="Times New Roman" w:cs="Times New Roman"/>
          <w:b/>
          <w:i/>
          <w:sz w:val="26"/>
          <w:szCs w:val="26"/>
        </w:rPr>
        <w:t xml:space="preserve"> </w:t>
      </w:r>
      <w:r w:rsidR="00587779" w:rsidRPr="009D6D2E">
        <w:rPr>
          <w:rFonts w:ascii="Times New Roman" w:eastAsia="Times New Roman" w:hAnsi="Times New Roman" w:cs="Times New Roman"/>
          <w:sz w:val="26"/>
          <w:szCs w:val="26"/>
        </w:rPr>
        <w:t>BAI</w:t>
      </w:r>
      <w:r w:rsidR="005949F8">
        <w:rPr>
          <w:rFonts w:ascii="Times New Roman" w:eastAsia="Times New Roman" w:hAnsi="Times New Roman" w:cs="Times New Roman"/>
          <w:sz w:val="26"/>
          <w:szCs w:val="26"/>
        </w:rPr>
        <w:t>2</w:t>
      </w:r>
      <w:r w:rsidR="00587779" w:rsidRPr="009D6D2E">
        <w:rPr>
          <w:rFonts w:ascii="Times New Roman" w:eastAsia="Times New Roman" w:hAnsi="Times New Roman" w:cs="Times New Roman"/>
          <w:sz w:val="26"/>
          <w:szCs w:val="26"/>
        </w:rPr>
        <w:t>.CPP</w:t>
      </w:r>
    </w:p>
    <w:p w14:paraId="27E51ECB" w14:textId="107D975C" w:rsidR="00587779" w:rsidRDefault="00587779" w:rsidP="009D6D2E">
      <w:pPr>
        <w:shd w:val="clear" w:color="auto" w:fill="FFFFFF"/>
        <w:rPr>
          <w:rFonts w:ascii="Times New Roman" w:eastAsia="Times New Roman" w:hAnsi="Times New Roman" w:cs="Times New Roman"/>
          <w:color w:val="212529"/>
          <w:sz w:val="26"/>
          <w:szCs w:val="26"/>
          <w:lang w:val="vi-VN" w:eastAsia="vi-VN"/>
        </w:rPr>
      </w:pPr>
      <w:r>
        <w:rPr>
          <w:rFonts w:ascii="Times New Roman" w:eastAsia="Times New Roman" w:hAnsi="Times New Roman" w:cs="Times New Roman"/>
          <w:color w:val="212529"/>
          <w:sz w:val="26"/>
          <w:szCs w:val="26"/>
          <w:lang w:eastAsia="vi-VN"/>
        </w:rPr>
        <w:t>An</w:t>
      </w:r>
      <w:r w:rsidR="00EA66C4" w:rsidRPr="00EA66C4">
        <w:rPr>
          <w:rFonts w:ascii="Times New Roman" w:eastAsia="Times New Roman" w:hAnsi="Times New Roman" w:cs="Times New Roman"/>
          <w:color w:val="212529"/>
          <w:sz w:val="26"/>
          <w:szCs w:val="26"/>
          <w:lang w:val="vi-VN" w:eastAsia="vi-VN"/>
        </w:rPr>
        <w:t xml:space="preserve"> là một nhà leo núi, anh ta theo dõi tỉ mỉ các bước đi của mình. Trong lần đi bộ cuối cùng của mình, </w:t>
      </w:r>
      <w:r>
        <w:rPr>
          <w:rFonts w:ascii="Times New Roman" w:eastAsia="Times New Roman" w:hAnsi="Times New Roman" w:cs="Times New Roman"/>
          <w:color w:val="212529"/>
          <w:sz w:val="26"/>
          <w:szCs w:val="26"/>
          <w:lang w:eastAsia="vi-VN"/>
        </w:rPr>
        <w:t>An</w:t>
      </w:r>
      <w:r w:rsidR="00EA66C4" w:rsidRPr="00EA66C4">
        <w:rPr>
          <w:rFonts w:ascii="Times New Roman" w:eastAsia="Times New Roman" w:hAnsi="Times New Roman" w:cs="Times New Roman"/>
          <w:color w:val="212529"/>
          <w:sz w:val="26"/>
          <w:szCs w:val="26"/>
          <w:lang w:val="vi-VN" w:eastAsia="vi-VN"/>
        </w:rPr>
        <w:t xml:space="preserve"> đã ghi lại các bước đi một cách chính xác đó là bước đi lên dốc hoặc đi xuống dốc theo địa hình. Có một số quy định như sau: </w:t>
      </w:r>
    </w:p>
    <w:p w14:paraId="3FA2E801" w14:textId="77777777" w:rsidR="00587779"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 xml:space="preserve">+ Mỗi bước lên dốc hoặc xuống dốc là 1 đơn vị độ cao. </w:t>
      </w:r>
    </w:p>
    <w:p w14:paraId="30AA6850" w14:textId="77777777" w:rsidR="00587779"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 xml:space="preserve">+ Mỗi ngọn núi là một số bước liên tiếp có độ cao trên mực nước biển. </w:t>
      </w:r>
    </w:p>
    <w:p w14:paraId="48419C7B" w14:textId="77777777" w:rsidR="00587779"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 Một thung lũng là một số bước liên tiếp có độ cao thấp hơn mực nước biển.</w:t>
      </w:r>
    </w:p>
    <w:p w14:paraId="134D24A2" w14:textId="77777777" w:rsidR="005949F8"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 xml:space="preserve">+ </w:t>
      </w:r>
      <w:r w:rsidR="00587779">
        <w:rPr>
          <w:rFonts w:ascii="Times New Roman" w:eastAsia="Times New Roman" w:hAnsi="Times New Roman" w:cs="Times New Roman"/>
          <w:color w:val="212529"/>
          <w:sz w:val="26"/>
          <w:szCs w:val="26"/>
          <w:lang w:eastAsia="vi-VN"/>
        </w:rPr>
        <w:t>An</w:t>
      </w:r>
      <w:r w:rsidRPr="00EA66C4">
        <w:rPr>
          <w:rFonts w:ascii="Times New Roman" w:eastAsia="Times New Roman" w:hAnsi="Times New Roman" w:cs="Times New Roman"/>
          <w:color w:val="212529"/>
          <w:sz w:val="26"/>
          <w:szCs w:val="26"/>
          <w:lang w:val="vi-VN" w:eastAsia="vi-VN"/>
        </w:rPr>
        <w:t xml:space="preserve"> bắt đầu và kết thúc hành trình ở độ cao 0. </w:t>
      </w:r>
    </w:p>
    <w:p w14:paraId="1493CBF2" w14:textId="17611CAD" w:rsidR="00EA66C4" w:rsidRPr="00EA66C4"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 xml:space="preserve">Cho biết hành trình của </w:t>
      </w:r>
      <w:r w:rsidR="005949F8">
        <w:rPr>
          <w:rFonts w:ascii="Times New Roman" w:eastAsia="Times New Roman" w:hAnsi="Times New Roman" w:cs="Times New Roman"/>
          <w:color w:val="212529"/>
          <w:sz w:val="26"/>
          <w:szCs w:val="26"/>
          <w:lang w:eastAsia="vi-VN"/>
        </w:rPr>
        <w:t>An</w:t>
      </w:r>
      <w:r w:rsidRPr="00EA66C4">
        <w:rPr>
          <w:rFonts w:ascii="Times New Roman" w:eastAsia="Times New Roman" w:hAnsi="Times New Roman" w:cs="Times New Roman"/>
          <w:color w:val="212529"/>
          <w:sz w:val="26"/>
          <w:szCs w:val="26"/>
          <w:lang w:val="vi-VN" w:eastAsia="vi-VN"/>
        </w:rPr>
        <w:t>, hãy in ra số lượng thung lũng mà anh ta đi qua.</w:t>
      </w:r>
    </w:p>
    <w:p w14:paraId="0503ADC7" w14:textId="77777777" w:rsidR="00EA66C4" w:rsidRPr="00EA66C4"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b/>
          <w:bCs/>
          <w:color w:val="212529"/>
          <w:sz w:val="26"/>
          <w:szCs w:val="26"/>
          <w:lang w:val="vi-VN" w:eastAsia="vi-VN"/>
        </w:rPr>
        <w:t>Dữ liệu vào</w:t>
      </w:r>
    </w:p>
    <w:p w14:paraId="792E5ADF" w14:textId="77777777" w:rsidR="00EA66C4" w:rsidRPr="00EA66C4" w:rsidRDefault="00EA66C4" w:rsidP="009D6D2E">
      <w:pPr>
        <w:numPr>
          <w:ilvl w:val="0"/>
          <w:numId w:val="7"/>
        </w:num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Dòng đầu ghi số nguyên n cho biết số bước trong hành trình</w:t>
      </w:r>
    </w:p>
    <w:p w14:paraId="026103F8" w14:textId="741A6B97" w:rsidR="00EA66C4" w:rsidRPr="00EA66C4" w:rsidRDefault="00EA66C4" w:rsidP="009D6D2E">
      <w:pPr>
        <w:numPr>
          <w:ilvl w:val="0"/>
          <w:numId w:val="7"/>
        </w:num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Dòng thứ 2 gồm </w:t>
      </w:r>
      <w:r w:rsidRPr="00EA66C4">
        <w:rPr>
          <w:rFonts w:ascii="Times New Roman" w:eastAsia="Times New Roman" w:hAnsi="Times New Roman" w:cs="Times New Roman"/>
          <w:color w:val="212529"/>
          <w:sz w:val="26"/>
          <w:szCs w:val="26"/>
          <w:bdr w:val="none" w:sz="0" w:space="0" w:color="auto" w:frame="1"/>
          <w:lang w:val="vi-VN" w:eastAsia="vi-VN"/>
        </w:rPr>
        <w:t>n</w:t>
      </w:r>
      <w:r w:rsidRPr="00EA66C4">
        <w:rPr>
          <w:rFonts w:ascii="Times New Roman" w:eastAsia="Times New Roman" w:hAnsi="Times New Roman" w:cs="Times New Roman"/>
          <w:color w:val="212529"/>
          <w:sz w:val="26"/>
          <w:szCs w:val="26"/>
          <w:lang w:val="vi-VN" w:eastAsia="vi-VN"/>
        </w:rPr>
        <w:t> </w:t>
      </w:r>
      <w:r w:rsidRPr="00EA66C4">
        <w:rPr>
          <w:rFonts w:ascii="Times New Roman" w:eastAsia="Times New Roman" w:hAnsi="Times New Roman" w:cs="Times New Roman"/>
          <w:color w:val="212529"/>
          <w:sz w:val="26"/>
          <w:szCs w:val="26"/>
          <w:bdr w:val="none" w:sz="0" w:space="0" w:color="auto" w:frame="1"/>
          <w:lang w:val="vi-VN" w:eastAsia="vi-VN"/>
        </w:rPr>
        <w:t>(1≤n≤</w:t>
      </w:r>
      <w:r w:rsidR="005949F8">
        <w:rPr>
          <w:rFonts w:ascii="Times New Roman" w:eastAsia="Times New Roman" w:hAnsi="Times New Roman" w:cs="Times New Roman"/>
          <w:color w:val="212529"/>
          <w:sz w:val="26"/>
          <w:szCs w:val="26"/>
          <w:bdr w:val="none" w:sz="0" w:space="0" w:color="auto" w:frame="1"/>
          <w:lang w:eastAsia="vi-VN"/>
        </w:rPr>
        <w:t>10</w:t>
      </w:r>
      <w:r w:rsidR="005949F8">
        <w:rPr>
          <w:rFonts w:ascii="Times New Roman" w:eastAsia="Times New Roman" w:hAnsi="Times New Roman" w:cs="Times New Roman"/>
          <w:color w:val="212529"/>
          <w:sz w:val="26"/>
          <w:szCs w:val="26"/>
          <w:bdr w:val="none" w:sz="0" w:space="0" w:color="auto" w:frame="1"/>
          <w:vertAlign w:val="superscript"/>
          <w:lang w:eastAsia="vi-VN"/>
        </w:rPr>
        <w:t>6</w:t>
      </w:r>
      <w:r w:rsidRPr="00EA66C4">
        <w:rPr>
          <w:rFonts w:ascii="Times New Roman" w:eastAsia="Times New Roman" w:hAnsi="Times New Roman" w:cs="Times New Roman"/>
          <w:color w:val="212529"/>
          <w:sz w:val="26"/>
          <w:szCs w:val="26"/>
          <w:bdr w:val="none" w:sz="0" w:space="0" w:color="auto" w:frame="1"/>
          <w:lang w:val="vi-VN" w:eastAsia="vi-VN"/>
        </w:rPr>
        <w:t>)</w:t>
      </w:r>
      <w:r w:rsidR="005949F8">
        <w:rPr>
          <w:rFonts w:ascii="Times New Roman" w:eastAsia="Times New Roman" w:hAnsi="Times New Roman" w:cs="Times New Roman"/>
          <w:color w:val="212529"/>
          <w:sz w:val="26"/>
          <w:szCs w:val="26"/>
          <w:bdr w:val="none" w:sz="0" w:space="0" w:color="auto" w:frame="1"/>
          <w:lang w:eastAsia="vi-VN"/>
        </w:rPr>
        <w:t xml:space="preserve"> </w:t>
      </w:r>
      <w:r w:rsidRPr="00EA66C4">
        <w:rPr>
          <w:rFonts w:ascii="Times New Roman" w:eastAsia="Times New Roman" w:hAnsi="Times New Roman" w:cs="Times New Roman"/>
          <w:color w:val="212529"/>
          <w:sz w:val="26"/>
          <w:szCs w:val="26"/>
          <w:lang w:val="vi-VN" w:eastAsia="vi-VN"/>
        </w:rPr>
        <w:t>ký thự thuộc </w:t>
      </w:r>
      <w:r w:rsidR="008640D7">
        <w:rPr>
          <w:rFonts w:ascii="Times New Roman" w:eastAsia="Times New Roman" w:hAnsi="Times New Roman" w:cs="Times New Roman"/>
          <w:color w:val="212529"/>
          <w:sz w:val="26"/>
          <w:szCs w:val="26"/>
          <w:lang w:eastAsia="vi-VN"/>
        </w:rPr>
        <w:t>{</w:t>
      </w:r>
      <w:r w:rsidRPr="00EA66C4">
        <w:rPr>
          <w:rFonts w:ascii="Times New Roman" w:eastAsia="Times New Roman" w:hAnsi="Times New Roman" w:cs="Times New Roman"/>
          <w:color w:val="212529"/>
          <w:sz w:val="26"/>
          <w:szCs w:val="26"/>
          <w:bdr w:val="none" w:sz="0" w:space="0" w:color="auto" w:frame="1"/>
          <w:lang w:val="vi-VN" w:eastAsia="vi-VN"/>
        </w:rPr>
        <w:t>U,D</w:t>
      </w:r>
      <w:r w:rsidR="005949F8">
        <w:rPr>
          <w:rFonts w:ascii="Times New Roman" w:eastAsia="Times New Roman" w:hAnsi="Times New Roman" w:cs="Times New Roman"/>
          <w:color w:val="212529"/>
          <w:sz w:val="26"/>
          <w:szCs w:val="26"/>
          <w:bdr w:val="none" w:sz="0" w:space="0" w:color="auto" w:frame="1"/>
          <w:lang w:eastAsia="vi-VN"/>
        </w:rPr>
        <w:t xml:space="preserve"> </w:t>
      </w:r>
      <w:r w:rsidRPr="00EA66C4">
        <w:rPr>
          <w:rFonts w:ascii="Times New Roman" w:eastAsia="Times New Roman" w:hAnsi="Times New Roman" w:cs="Times New Roman"/>
          <w:color w:val="212529"/>
          <w:sz w:val="26"/>
          <w:szCs w:val="26"/>
          <w:lang w:val="vi-VN" w:eastAsia="vi-VN"/>
        </w:rPr>
        <w:t>cho biết: nếu đó là ký tự </w:t>
      </w:r>
      <w:r w:rsidRPr="00EA66C4">
        <w:rPr>
          <w:rFonts w:ascii="Times New Roman" w:eastAsia="Times New Roman" w:hAnsi="Times New Roman" w:cs="Times New Roman"/>
          <w:color w:val="212529"/>
          <w:sz w:val="26"/>
          <w:szCs w:val="26"/>
          <w:bdr w:val="none" w:sz="0" w:space="0" w:color="auto" w:frame="1"/>
          <w:lang w:val="vi-VN" w:eastAsia="vi-VN"/>
        </w:rPr>
        <w:t>U</w:t>
      </w:r>
      <w:r w:rsidRPr="00EA66C4">
        <w:rPr>
          <w:rFonts w:ascii="Times New Roman" w:eastAsia="Times New Roman" w:hAnsi="Times New Roman" w:cs="Times New Roman"/>
          <w:color w:val="212529"/>
          <w:sz w:val="26"/>
          <w:szCs w:val="26"/>
          <w:lang w:val="vi-VN" w:eastAsia="vi-VN"/>
        </w:rPr>
        <w:t xml:space="preserve"> thì </w:t>
      </w:r>
      <w:r w:rsidR="005949F8">
        <w:rPr>
          <w:rFonts w:ascii="Times New Roman" w:eastAsia="Times New Roman" w:hAnsi="Times New Roman" w:cs="Times New Roman"/>
          <w:color w:val="212529"/>
          <w:sz w:val="26"/>
          <w:szCs w:val="26"/>
          <w:lang w:eastAsia="vi-VN"/>
        </w:rPr>
        <w:t>An</w:t>
      </w:r>
      <w:r w:rsidRPr="00EA66C4">
        <w:rPr>
          <w:rFonts w:ascii="Times New Roman" w:eastAsia="Times New Roman" w:hAnsi="Times New Roman" w:cs="Times New Roman"/>
          <w:color w:val="212529"/>
          <w:sz w:val="26"/>
          <w:szCs w:val="26"/>
          <w:lang w:val="vi-VN" w:eastAsia="vi-VN"/>
        </w:rPr>
        <w:t xml:space="preserve"> bước lên dốc, nếu đó là ký tự </w:t>
      </w:r>
      <w:r w:rsidRPr="00EA66C4">
        <w:rPr>
          <w:rFonts w:ascii="Times New Roman" w:eastAsia="Times New Roman" w:hAnsi="Times New Roman" w:cs="Times New Roman"/>
          <w:color w:val="212529"/>
          <w:sz w:val="26"/>
          <w:szCs w:val="26"/>
          <w:bdr w:val="none" w:sz="0" w:space="0" w:color="auto" w:frame="1"/>
          <w:lang w:val="vi-VN" w:eastAsia="vi-VN"/>
        </w:rPr>
        <w:t>D</w:t>
      </w:r>
      <w:r w:rsidRPr="00EA66C4">
        <w:rPr>
          <w:rFonts w:ascii="Times New Roman" w:eastAsia="Times New Roman" w:hAnsi="Times New Roman" w:cs="Times New Roman"/>
          <w:color w:val="212529"/>
          <w:sz w:val="26"/>
          <w:szCs w:val="26"/>
          <w:lang w:val="vi-VN" w:eastAsia="vi-VN"/>
        </w:rPr>
        <w:t xml:space="preserve"> thì </w:t>
      </w:r>
      <w:r w:rsidR="005949F8">
        <w:rPr>
          <w:rFonts w:ascii="Times New Roman" w:eastAsia="Times New Roman" w:hAnsi="Times New Roman" w:cs="Times New Roman"/>
          <w:color w:val="212529"/>
          <w:sz w:val="26"/>
          <w:szCs w:val="26"/>
          <w:lang w:eastAsia="vi-VN"/>
        </w:rPr>
        <w:t>An</w:t>
      </w:r>
      <w:r w:rsidRPr="00EA66C4">
        <w:rPr>
          <w:rFonts w:ascii="Times New Roman" w:eastAsia="Times New Roman" w:hAnsi="Times New Roman" w:cs="Times New Roman"/>
          <w:color w:val="212529"/>
          <w:sz w:val="26"/>
          <w:szCs w:val="26"/>
          <w:lang w:val="vi-VN" w:eastAsia="vi-VN"/>
        </w:rPr>
        <w:t xml:space="preserve"> bước xuống dốc.</w:t>
      </w:r>
    </w:p>
    <w:p w14:paraId="5EE1E462" w14:textId="77777777" w:rsidR="00EA66C4" w:rsidRPr="00EA66C4"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b/>
          <w:bCs/>
          <w:color w:val="212529"/>
          <w:sz w:val="26"/>
          <w:szCs w:val="26"/>
          <w:lang w:val="vi-VN" w:eastAsia="vi-VN"/>
        </w:rPr>
        <w:t>Kết quả</w:t>
      </w:r>
    </w:p>
    <w:p w14:paraId="6E521C20" w14:textId="315EF59D" w:rsidR="00EA66C4" w:rsidRDefault="00EA66C4" w:rsidP="009D6D2E">
      <w:pPr>
        <w:shd w:val="clear" w:color="auto" w:fill="FFFFFF"/>
        <w:rPr>
          <w:rFonts w:ascii="Times New Roman" w:eastAsia="Times New Roman" w:hAnsi="Times New Roman" w:cs="Times New Roman"/>
          <w:color w:val="212529"/>
          <w:sz w:val="26"/>
          <w:szCs w:val="26"/>
          <w:lang w:val="vi-VN" w:eastAsia="vi-VN"/>
        </w:rPr>
      </w:pPr>
      <w:r w:rsidRPr="00EA66C4">
        <w:rPr>
          <w:rFonts w:ascii="Times New Roman" w:eastAsia="Times New Roman" w:hAnsi="Times New Roman" w:cs="Times New Roman"/>
          <w:color w:val="212529"/>
          <w:sz w:val="26"/>
          <w:szCs w:val="26"/>
          <w:lang w:val="vi-VN" w:eastAsia="vi-VN"/>
        </w:rPr>
        <w:t xml:space="preserve">Số lượng thung lũng mà </w:t>
      </w:r>
      <w:r w:rsidR="001E06AE">
        <w:rPr>
          <w:rFonts w:ascii="Times New Roman" w:eastAsia="Times New Roman" w:hAnsi="Times New Roman" w:cs="Times New Roman"/>
          <w:color w:val="212529"/>
          <w:sz w:val="26"/>
          <w:szCs w:val="26"/>
          <w:lang w:eastAsia="vi-VN"/>
        </w:rPr>
        <w:t>An</w:t>
      </w:r>
      <w:r w:rsidRPr="00EA66C4">
        <w:rPr>
          <w:rFonts w:ascii="Times New Roman" w:eastAsia="Times New Roman" w:hAnsi="Times New Roman" w:cs="Times New Roman"/>
          <w:color w:val="212529"/>
          <w:sz w:val="26"/>
          <w:szCs w:val="26"/>
          <w:lang w:val="vi-VN" w:eastAsia="vi-VN"/>
        </w:rPr>
        <w:t xml:space="preserve"> đi qua.</w:t>
      </w:r>
    </w:p>
    <w:p w14:paraId="5F0DDEF3" w14:textId="060F0BD2" w:rsidR="00EA66C4" w:rsidRDefault="00EA66C4" w:rsidP="009D6D2E">
      <w:pPr>
        <w:shd w:val="clear" w:color="auto" w:fill="FFFFFF"/>
        <w:rPr>
          <w:rFonts w:ascii="Times New Roman" w:eastAsia="Times New Roman" w:hAnsi="Times New Roman" w:cs="Times New Roman"/>
          <w:b/>
          <w:bCs/>
          <w:color w:val="212529"/>
          <w:sz w:val="26"/>
          <w:szCs w:val="26"/>
          <w:lang w:val="vi-VN" w:eastAsia="vi-VN"/>
        </w:rPr>
      </w:pPr>
      <w:r w:rsidRPr="00EA66C4">
        <w:rPr>
          <w:rFonts w:ascii="Times New Roman" w:eastAsia="Times New Roman" w:hAnsi="Times New Roman" w:cs="Times New Roman"/>
          <w:b/>
          <w:bCs/>
          <w:color w:val="212529"/>
          <w:sz w:val="26"/>
          <w:szCs w:val="26"/>
          <w:lang w:val="vi-VN" w:eastAsia="vi-VN"/>
        </w:rPr>
        <w:t>Ví dụ:</w:t>
      </w:r>
    </w:p>
    <w:tbl>
      <w:tblPr>
        <w:tblW w:w="0" w:type="auto"/>
        <w:tblInd w:w="3370" w:type="dxa"/>
        <w:tblLayout w:type="fixed"/>
        <w:tblCellMar>
          <w:left w:w="0" w:type="dxa"/>
          <w:right w:w="0" w:type="dxa"/>
        </w:tblCellMar>
        <w:tblLook w:val="0000" w:firstRow="0" w:lastRow="0" w:firstColumn="0" w:lastColumn="0" w:noHBand="0" w:noVBand="0"/>
      </w:tblPr>
      <w:tblGrid>
        <w:gridCol w:w="2200"/>
        <w:gridCol w:w="1620"/>
      </w:tblGrid>
      <w:tr w:rsidR="008640D7" w:rsidRPr="009D6D2E" w14:paraId="736A48E4" w14:textId="77777777" w:rsidTr="00D73B66">
        <w:trPr>
          <w:trHeight w:val="326"/>
        </w:trPr>
        <w:tc>
          <w:tcPr>
            <w:tcW w:w="2200" w:type="dxa"/>
            <w:tcBorders>
              <w:top w:val="single" w:sz="8" w:space="0" w:color="auto"/>
              <w:left w:val="single" w:sz="8" w:space="0" w:color="auto"/>
              <w:right w:val="single" w:sz="8" w:space="0" w:color="auto"/>
            </w:tcBorders>
            <w:shd w:val="clear" w:color="auto" w:fill="auto"/>
            <w:vAlign w:val="bottom"/>
          </w:tcPr>
          <w:p w14:paraId="192AA287" w14:textId="3E1216F1" w:rsidR="008640D7" w:rsidRPr="009D6D2E" w:rsidRDefault="008640D7" w:rsidP="00D73B66">
            <w:pPr>
              <w:spacing w:line="0" w:lineRule="atLeast"/>
              <w:ind w:left="500"/>
              <w:rPr>
                <w:rFonts w:ascii="Times New Roman" w:eastAsia="Times New Roman" w:hAnsi="Times New Roman" w:cs="Times New Roman"/>
                <w:b/>
                <w:sz w:val="26"/>
                <w:szCs w:val="26"/>
              </w:rPr>
            </w:pPr>
            <w:r w:rsidRPr="009D6D2E">
              <w:rPr>
                <w:rFonts w:ascii="Times New Roman" w:eastAsia="Times New Roman" w:hAnsi="Times New Roman" w:cs="Times New Roman"/>
                <w:b/>
                <w:sz w:val="26"/>
                <w:szCs w:val="26"/>
              </w:rPr>
              <w:t>BAI</w:t>
            </w:r>
            <w:r>
              <w:rPr>
                <w:rFonts w:ascii="Times New Roman" w:eastAsia="Times New Roman" w:hAnsi="Times New Roman" w:cs="Times New Roman"/>
                <w:b/>
                <w:sz w:val="26"/>
                <w:szCs w:val="26"/>
              </w:rPr>
              <w:t>2</w:t>
            </w:r>
            <w:r w:rsidRPr="009D6D2E">
              <w:rPr>
                <w:rFonts w:ascii="Times New Roman" w:eastAsia="Times New Roman" w:hAnsi="Times New Roman" w:cs="Times New Roman"/>
                <w:b/>
                <w:sz w:val="26"/>
                <w:szCs w:val="26"/>
              </w:rPr>
              <w:t>.INP</w:t>
            </w:r>
          </w:p>
        </w:tc>
        <w:tc>
          <w:tcPr>
            <w:tcW w:w="1620" w:type="dxa"/>
            <w:tcBorders>
              <w:top w:val="single" w:sz="8" w:space="0" w:color="auto"/>
              <w:right w:val="single" w:sz="8" w:space="0" w:color="auto"/>
            </w:tcBorders>
            <w:shd w:val="clear" w:color="auto" w:fill="auto"/>
            <w:vAlign w:val="bottom"/>
          </w:tcPr>
          <w:p w14:paraId="13A9C7FF" w14:textId="3DDBF336" w:rsidR="008640D7" w:rsidRPr="009D6D2E" w:rsidRDefault="008640D7" w:rsidP="00D73B66">
            <w:pPr>
              <w:spacing w:line="0" w:lineRule="atLeast"/>
              <w:ind w:right="20"/>
              <w:jc w:val="right"/>
              <w:rPr>
                <w:rFonts w:ascii="Times New Roman" w:eastAsia="Times New Roman" w:hAnsi="Times New Roman" w:cs="Times New Roman"/>
                <w:b/>
                <w:sz w:val="26"/>
                <w:szCs w:val="26"/>
              </w:rPr>
            </w:pPr>
            <w:r w:rsidRPr="009D6D2E">
              <w:rPr>
                <w:rFonts w:ascii="Times New Roman" w:eastAsia="Times New Roman" w:hAnsi="Times New Roman" w:cs="Times New Roman"/>
                <w:b/>
                <w:sz w:val="26"/>
                <w:szCs w:val="26"/>
              </w:rPr>
              <w:t>BAI</w:t>
            </w:r>
            <w:r>
              <w:rPr>
                <w:rFonts w:ascii="Times New Roman" w:eastAsia="Times New Roman" w:hAnsi="Times New Roman" w:cs="Times New Roman"/>
                <w:b/>
                <w:sz w:val="26"/>
                <w:szCs w:val="26"/>
              </w:rPr>
              <w:t>2</w:t>
            </w:r>
            <w:r w:rsidRPr="009D6D2E">
              <w:rPr>
                <w:rFonts w:ascii="Times New Roman" w:eastAsia="Times New Roman" w:hAnsi="Times New Roman" w:cs="Times New Roman"/>
                <w:b/>
                <w:sz w:val="26"/>
                <w:szCs w:val="26"/>
              </w:rPr>
              <w:t>.OUT</w:t>
            </w:r>
          </w:p>
        </w:tc>
      </w:tr>
      <w:tr w:rsidR="008640D7" w:rsidRPr="009D6D2E" w14:paraId="1A5E6271" w14:textId="77777777" w:rsidTr="00D73B66">
        <w:trPr>
          <w:trHeight w:val="134"/>
        </w:trPr>
        <w:tc>
          <w:tcPr>
            <w:tcW w:w="2200" w:type="dxa"/>
            <w:tcBorders>
              <w:left w:val="single" w:sz="8" w:space="0" w:color="auto"/>
              <w:bottom w:val="single" w:sz="8" w:space="0" w:color="auto"/>
              <w:right w:val="single" w:sz="8" w:space="0" w:color="auto"/>
            </w:tcBorders>
            <w:shd w:val="clear" w:color="auto" w:fill="auto"/>
            <w:vAlign w:val="bottom"/>
          </w:tcPr>
          <w:p w14:paraId="4F7B4910" w14:textId="77777777" w:rsidR="008640D7" w:rsidRPr="009D6D2E" w:rsidRDefault="008640D7" w:rsidP="00D73B66">
            <w:pPr>
              <w:spacing w:line="0" w:lineRule="atLeast"/>
              <w:rPr>
                <w:rFonts w:ascii="Times New Roman" w:eastAsia="Times New Roman" w:hAnsi="Times New Roman" w:cs="Times New Roman"/>
                <w:sz w:val="26"/>
                <w:szCs w:val="26"/>
              </w:rPr>
            </w:pPr>
          </w:p>
        </w:tc>
        <w:tc>
          <w:tcPr>
            <w:tcW w:w="1620" w:type="dxa"/>
            <w:tcBorders>
              <w:bottom w:val="single" w:sz="8" w:space="0" w:color="auto"/>
              <w:right w:val="single" w:sz="8" w:space="0" w:color="auto"/>
            </w:tcBorders>
            <w:shd w:val="clear" w:color="auto" w:fill="auto"/>
            <w:vAlign w:val="bottom"/>
          </w:tcPr>
          <w:p w14:paraId="47AEDCEE" w14:textId="77777777" w:rsidR="008640D7" w:rsidRPr="009D6D2E" w:rsidRDefault="008640D7" w:rsidP="00D73B66">
            <w:pPr>
              <w:spacing w:line="0" w:lineRule="atLeast"/>
              <w:rPr>
                <w:rFonts w:ascii="Times New Roman" w:eastAsia="Times New Roman" w:hAnsi="Times New Roman" w:cs="Times New Roman"/>
                <w:sz w:val="26"/>
                <w:szCs w:val="26"/>
              </w:rPr>
            </w:pPr>
          </w:p>
        </w:tc>
      </w:tr>
      <w:tr w:rsidR="008640D7" w:rsidRPr="009D6D2E" w14:paraId="6B129F97" w14:textId="77777777" w:rsidTr="008640D7">
        <w:trPr>
          <w:trHeight w:val="302"/>
        </w:trPr>
        <w:tc>
          <w:tcPr>
            <w:tcW w:w="2200" w:type="dxa"/>
            <w:tcBorders>
              <w:left w:val="single" w:sz="8" w:space="0" w:color="auto"/>
              <w:right w:val="single" w:sz="8" w:space="0" w:color="auto"/>
            </w:tcBorders>
            <w:shd w:val="clear" w:color="auto" w:fill="auto"/>
            <w:vAlign w:val="bottom"/>
          </w:tcPr>
          <w:p w14:paraId="4761A52C" w14:textId="77777777" w:rsidR="008640D7" w:rsidRPr="008640D7" w:rsidRDefault="008640D7" w:rsidP="008640D7">
            <w:pPr>
              <w:rPr>
                <w:rFonts w:ascii="Times New Roman" w:hAnsi="Times New Roman" w:cs="Times New Roman"/>
                <w:sz w:val="26"/>
                <w:szCs w:val="26"/>
                <w:lang w:val="vi-VN" w:eastAsia="vi-VN"/>
              </w:rPr>
            </w:pPr>
            <w:r w:rsidRPr="008640D7">
              <w:rPr>
                <w:rFonts w:ascii="Times New Roman" w:hAnsi="Times New Roman" w:cs="Times New Roman"/>
                <w:sz w:val="26"/>
                <w:szCs w:val="26"/>
                <w:lang w:val="vi-VN" w:eastAsia="vi-VN"/>
              </w:rPr>
              <w:t>8</w:t>
            </w:r>
          </w:p>
          <w:p w14:paraId="080A520B" w14:textId="77777777" w:rsidR="008640D7" w:rsidRPr="008640D7" w:rsidRDefault="008640D7" w:rsidP="008640D7">
            <w:pPr>
              <w:rPr>
                <w:rFonts w:ascii="Times New Roman" w:hAnsi="Times New Roman" w:cs="Times New Roman"/>
                <w:sz w:val="26"/>
                <w:szCs w:val="26"/>
                <w:lang w:val="vi-VN" w:eastAsia="vi-VN"/>
              </w:rPr>
            </w:pPr>
            <w:r w:rsidRPr="008640D7">
              <w:rPr>
                <w:rFonts w:ascii="Times New Roman" w:hAnsi="Times New Roman" w:cs="Times New Roman"/>
                <w:sz w:val="26"/>
                <w:szCs w:val="26"/>
                <w:lang w:val="vi-VN" w:eastAsia="vi-VN"/>
              </w:rPr>
              <w:t xml:space="preserve">UDDDUDUU </w:t>
            </w:r>
          </w:p>
          <w:p w14:paraId="31F34392" w14:textId="7662CD0F" w:rsidR="008640D7" w:rsidRPr="009D6D2E" w:rsidRDefault="008640D7" w:rsidP="00D73B66">
            <w:pPr>
              <w:spacing w:line="301" w:lineRule="exact"/>
              <w:ind w:left="120"/>
              <w:rPr>
                <w:rFonts w:ascii="Times New Roman" w:eastAsia="Times New Roman" w:hAnsi="Times New Roman" w:cs="Times New Roman"/>
                <w:sz w:val="26"/>
                <w:szCs w:val="26"/>
              </w:rPr>
            </w:pPr>
          </w:p>
        </w:tc>
        <w:tc>
          <w:tcPr>
            <w:tcW w:w="1620" w:type="dxa"/>
            <w:tcBorders>
              <w:right w:val="single" w:sz="8" w:space="0" w:color="auto"/>
            </w:tcBorders>
            <w:shd w:val="clear" w:color="auto" w:fill="auto"/>
          </w:tcPr>
          <w:p w14:paraId="5C740C8F" w14:textId="547BDB4D" w:rsidR="008640D7" w:rsidRPr="009D6D2E" w:rsidRDefault="008640D7" w:rsidP="008640D7">
            <w:pPr>
              <w:spacing w:line="301" w:lineRule="exact"/>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r>
      <w:tr w:rsidR="008640D7" w:rsidRPr="009D6D2E" w14:paraId="3C5272EF" w14:textId="77777777" w:rsidTr="00D73B66">
        <w:trPr>
          <w:trHeight w:val="80"/>
        </w:trPr>
        <w:tc>
          <w:tcPr>
            <w:tcW w:w="2200" w:type="dxa"/>
            <w:tcBorders>
              <w:left w:val="single" w:sz="8" w:space="0" w:color="auto"/>
              <w:bottom w:val="single" w:sz="8" w:space="0" w:color="auto"/>
              <w:right w:val="single" w:sz="8" w:space="0" w:color="auto"/>
            </w:tcBorders>
            <w:shd w:val="clear" w:color="auto" w:fill="auto"/>
            <w:vAlign w:val="bottom"/>
          </w:tcPr>
          <w:p w14:paraId="4481554C" w14:textId="77777777" w:rsidR="008640D7" w:rsidRPr="009D6D2E" w:rsidRDefault="008640D7" w:rsidP="00D73B66">
            <w:pPr>
              <w:spacing w:line="0" w:lineRule="atLeast"/>
              <w:rPr>
                <w:rFonts w:ascii="Times New Roman" w:eastAsia="Times New Roman" w:hAnsi="Times New Roman" w:cs="Times New Roman"/>
                <w:sz w:val="26"/>
                <w:szCs w:val="26"/>
              </w:rPr>
            </w:pPr>
          </w:p>
        </w:tc>
        <w:tc>
          <w:tcPr>
            <w:tcW w:w="1620" w:type="dxa"/>
            <w:tcBorders>
              <w:bottom w:val="single" w:sz="8" w:space="0" w:color="auto"/>
              <w:right w:val="single" w:sz="8" w:space="0" w:color="auto"/>
            </w:tcBorders>
            <w:shd w:val="clear" w:color="auto" w:fill="auto"/>
            <w:vAlign w:val="bottom"/>
          </w:tcPr>
          <w:p w14:paraId="30B21EC0" w14:textId="77777777" w:rsidR="008640D7" w:rsidRPr="009D6D2E" w:rsidRDefault="008640D7" w:rsidP="00D73B66">
            <w:pPr>
              <w:spacing w:line="0" w:lineRule="atLeast"/>
              <w:rPr>
                <w:rFonts w:ascii="Times New Roman" w:eastAsia="Times New Roman" w:hAnsi="Times New Roman" w:cs="Times New Roman"/>
                <w:sz w:val="26"/>
                <w:szCs w:val="26"/>
              </w:rPr>
            </w:pPr>
          </w:p>
        </w:tc>
      </w:tr>
    </w:tbl>
    <w:p w14:paraId="0A4521B4" w14:textId="77777777" w:rsidR="008640D7" w:rsidRDefault="008640D7" w:rsidP="009D6D2E">
      <w:pPr>
        <w:shd w:val="clear" w:color="auto" w:fill="FFFFFF"/>
        <w:rPr>
          <w:rFonts w:ascii="Times New Roman" w:eastAsia="Times New Roman" w:hAnsi="Times New Roman" w:cs="Times New Roman"/>
          <w:b/>
          <w:bCs/>
          <w:color w:val="212529"/>
          <w:sz w:val="26"/>
          <w:szCs w:val="26"/>
          <w:lang w:val="vi-VN" w:eastAsia="vi-VN"/>
        </w:rPr>
      </w:pPr>
    </w:p>
    <w:p w14:paraId="7983D621" w14:textId="77777777" w:rsidR="009D6D2E" w:rsidRPr="00EA66C4" w:rsidRDefault="009D6D2E" w:rsidP="009D6D2E">
      <w:pPr>
        <w:shd w:val="clear" w:color="auto" w:fill="FFFFFF"/>
        <w:rPr>
          <w:rFonts w:ascii="Times New Roman" w:eastAsia="Times New Roman" w:hAnsi="Times New Roman" w:cs="Times New Roman"/>
          <w:color w:val="212529"/>
          <w:sz w:val="26"/>
          <w:szCs w:val="26"/>
          <w:lang w:val="vi-VN" w:eastAsia="vi-VN"/>
        </w:rPr>
      </w:pPr>
    </w:p>
    <w:p w14:paraId="50DB248F" w14:textId="77777777" w:rsidR="009D6D2E" w:rsidRDefault="009D6D2E" w:rsidP="009D6D2E">
      <w:pPr>
        <w:spacing w:line="0" w:lineRule="atLeast"/>
        <w:rPr>
          <w:rFonts w:ascii="Times New Roman" w:eastAsia="Times New Roman" w:hAnsi="Times New Roman" w:cs="Times New Roman"/>
          <w:b/>
          <w:i/>
          <w:sz w:val="26"/>
          <w:szCs w:val="26"/>
        </w:rPr>
      </w:pPr>
    </w:p>
    <w:p w14:paraId="3164282E" w14:textId="77777777" w:rsidR="009D6D2E" w:rsidRDefault="009D6D2E" w:rsidP="009D6D2E">
      <w:pPr>
        <w:spacing w:line="0" w:lineRule="atLeast"/>
        <w:rPr>
          <w:rFonts w:ascii="Times New Roman" w:eastAsia="Times New Roman" w:hAnsi="Times New Roman" w:cs="Times New Roman"/>
          <w:b/>
          <w:i/>
          <w:sz w:val="26"/>
          <w:szCs w:val="26"/>
        </w:rPr>
      </w:pPr>
    </w:p>
    <w:p w14:paraId="38D053C9" w14:textId="02166D1A" w:rsidR="00867B1E" w:rsidRPr="009D6D2E" w:rsidRDefault="00D50187" w:rsidP="009D6D2E">
      <w:pPr>
        <w:spacing w:line="0" w:lineRule="atLeast"/>
        <w:rPr>
          <w:rFonts w:ascii="Times New Roman" w:eastAsia="Times New Roman" w:hAnsi="Times New Roman" w:cs="Times New Roman"/>
          <w:sz w:val="26"/>
          <w:szCs w:val="26"/>
        </w:rPr>
      </w:pPr>
      <w:r w:rsidRPr="009D6D2E">
        <w:rPr>
          <w:rFonts w:ascii="Times New Roman" w:eastAsia="Times New Roman" w:hAnsi="Times New Roman" w:cs="Times New Roman"/>
          <w:b/>
          <w:i/>
          <w:sz w:val="26"/>
          <w:szCs w:val="26"/>
        </w:rPr>
        <w:t>Bài 3</w:t>
      </w:r>
      <w:r w:rsidRPr="009D6D2E">
        <w:rPr>
          <w:rFonts w:ascii="Times New Roman" w:eastAsia="Times New Roman" w:hAnsi="Times New Roman" w:cs="Times New Roman"/>
          <w:sz w:val="26"/>
          <w:szCs w:val="26"/>
        </w:rPr>
        <w:t>: (</w:t>
      </w:r>
      <w:r w:rsidR="00DF1D77" w:rsidRPr="009D6D2E">
        <w:rPr>
          <w:rFonts w:ascii="Times New Roman" w:eastAsia="Times New Roman" w:hAnsi="Times New Roman" w:cs="Times New Roman"/>
          <w:sz w:val="26"/>
          <w:szCs w:val="26"/>
        </w:rPr>
        <w:t>5</w:t>
      </w:r>
      <w:r w:rsidRPr="009D6D2E">
        <w:rPr>
          <w:rFonts w:ascii="Times New Roman" w:eastAsia="Times New Roman" w:hAnsi="Times New Roman" w:cs="Times New Roman"/>
          <w:sz w:val="26"/>
          <w:szCs w:val="26"/>
        </w:rPr>
        <w:t xml:space="preserve"> điểm) BAI3.CPP</w:t>
      </w:r>
    </w:p>
    <w:p w14:paraId="64D1BB6B" w14:textId="77777777" w:rsidR="00A2754D" w:rsidRPr="009D6D2E" w:rsidRDefault="00A2754D" w:rsidP="009D6D2E">
      <w:pPr>
        <w:shd w:val="clear" w:color="auto" w:fill="FFFFFF"/>
        <w:rPr>
          <w:rFonts w:ascii="Times New Roman" w:eastAsia="Times New Roman" w:hAnsi="Times New Roman" w:cs="Times New Roman"/>
          <w:color w:val="212529"/>
          <w:sz w:val="26"/>
          <w:szCs w:val="26"/>
          <w:lang w:val="vi-VN" w:eastAsia="vi-VN"/>
        </w:rPr>
      </w:pPr>
      <w:r w:rsidRPr="00A2754D">
        <w:rPr>
          <w:rFonts w:ascii="Times New Roman" w:eastAsia="Times New Roman" w:hAnsi="Times New Roman" w:cs="Times New Roman"/>
          <w:color w:val="212529"/>
          <w:sz w:val="26"/>
          <w:szCs w:val="26"/>
          <w:lang w:val="vi-VN" w:eastAsia="vi-VN"/>
        </w:rPr>
        <w:t>Bạn Nguyên rất yêu thích môn Toán. Trong lúc giải bài toán về số học, bạn ấy phát hiện ra trong các số mà mình tìm được có nhiều số đặc biệt với đặc điểm là chỉ có 3 ước số nguyên dương khác nhau.</w:t>
      </w:r>
    </w:p>
    <w:p w14:paraId="0C719917" w14:textId="0E623C46" w:rsidR="00A2754D" w:rsidRPr="00A2754D" w:rsidRDefault="00A2754D" w:rsidP="009D6D2E">
      <w:pPr>
        <w:shd w:val="clear" w:color="auto" w:fill="FFFFFF"/>
        <w:rPr>
          <w:rFonts w:ascii="Times New Roman" w:eastAsia="Times New Roman" w:hAnsi="Times New Roman" w:cs="Times New Roman"/>
          <w:color w:val="212529"/>
          <w:sz w:val="26"/>
          <w:szCs w:val="26"/>
          <w:lang w:val="vi-VN" w:eastAsia="vi-VN"/>
        </w:rPr>
      </w:pPr>
      <w:r w:rsidRPr="00A2754D">
        <w:rPr>
          <w:rFonts w:ascii="Times New Roman" w:eastAsia="Times New Roman" w:hAnsi="Times New Roman" w:cs="Times New Roman"/>
          <w:b/>
          <w:bCs/>
          <w:color w:val="212529"/>
          <w:sz w:val="26"/>
          <w:szCs w:val="26"/>
          <w:lang w:val="vi-VN" w:eastAsia="vi-VN"/>
        </w:rPr>
        <w:t>Yêu cầu:</w:t>
      </w:r>
      <w:r w:rsidRPr="00A2754D">
        <w:rPr>
          <w:rFonts w:ascii="Times New Roman" w:eastAsia="Times New Roman" w:hAnsi="Times New Roman" w:cs="Times New Roman"/>
          <w:color w:val="212529"/>
          <w:sz w:val="26"/>
          <w:szCs w:val="26"/>
          <w:lang w:val="vi-VN" w:eastAsia="vi-VN"/>
        </w:rPr>
        <w:t> Hãy cho biết có bao nhiêu số nguyên có giá trị không vượt quá </w:t>
      </w:r>
      <w:r w:rsidR="00511533" w:rsidRPr="009D6D2E">
        <w:rPr>
          <w:rFonts w:ascii="Times New Roman" w:eastAsia="Times New Roman" w:hAnsi="Times New Roman" w:cs="Times New Roman"/>
          <w:color w:val="212529"/>
          <w:sz w:val="26"/>
          <w:szCs w:val="26"/>
          <w:bdr w:val="none" w:sz="0" w:space="0" w:color="auto" w:frame="1"/>
          <w:lang w:eastAsia="vi-VN"/>
        </w:rPr>
        <w:t>n</w:t>
      </w:r>
      <w:r w:rsidRPr="00A2754D">
        <w:rPr>
          <w:rFonts w:ascii="Times New Roman" w:eastAsia="Times New Roman" w:hAnsi="Times New Roman" w:cs="Times New Roman"/>
          <w:color w:val="212529"/>
          <w:sz w:val="26"/>
          <w:szCs w:val="26"/>
          <w:lang w:val="vi-VN" w:eastAsia="vi-VN"/>
        </w:rPr>
        <w:t> có đúng 3 ước số.</w:t>
      </w:r>
    </w:p>
    <w:p w14:paraId="7D0ACEC2" w14:textId="77777777" w:rsidR="00A2754D" w:rsidRPr="00A2754D" w:rsidRDefault="00A2754D" w:rsidP="009D6D2E">
      <w:pPr>
        <w:shd w:val="clear" w:color="auto" w:fill="FFFFFF"/>
        <w:rPr>
          <w:rFonts w:ascii="Times New Roman" w:eastAsia="Times New Roman" w:hAnsi="Times New Roman" w:cs="Times New Roman"/>
          <w:color w:val="212529"/>
          <w:sz w:val="26"/>
          <w:szCs w:val="26"/>
          <w:lang w:val="vi-VN" w:eastAsia="vi-VN"/>
        </w:rPr>
      </w:pPr>
      <w:r w:rsidRPr="00A2754D">
        <w:rPr>
          <w:rFonts w:ascii="Times New Roman" w:eastAsia="Times New Roman" w:hAnsi="Times New Roman" w:cs="Times New Roman"/>
          <w:b/>
          <w:bCs/>
          <w:color w:val="212529"/>
          <w:sz w:val="26"/>
          <w:szCs w:val="26"/>
          <w:lang w:val="vi-VN" w:eastAsia="vi-VN"/>
        </w:rPr>
        <w:t>Dữ liệu vào</w:t>
      </w:r>
    </w:p>
    <w:p w14:paraId="22AAECA7" w14:textId="620CB523" w:rsidR="00A2754D" w:rsidRPr="00A2754D" w:rsidRDefault="00A2754D"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eastAsia="vi-VN"/>
        </w:rPr>
        <w:t>S</w:t>
      </w:r>
      <w:r w:rsidRPr="00A2754D">
        <w:rPr>
          <w:rFonts w:ascii="Times New Roman" w:eastAsia="Times New Roman" w:hAnsi="Times New Roman" w:cs="Times New Roman"/>
          <w:color w:val="212529"/>
          <w:sz w:val="26"/>
          <w:szCs w:val="26"/>
          <w:lang w:val="vi-VN" w:eastAsia="vi-VN"/>
        </w:rPr>
        <w:t>ố nguyên dương </w:t>
      </w:r>
      <w:r w:rsidRPr="009D6D2E">
        <w:rPr>
          <w:rFonts w:ascii="Times New Roman" w:eastAsia="Times New Roman" w:hAnsi="Times New Roman" w:cs="Times New Roman"/>
          <w:color w:val="212529"/>
          <w:sz w:val="26"/>
          <w:szCs w:val="26"/>
          <w:bdr w:val="none" w:sz="0" w:space="0" w:color="auto" w:frame="1"/>
          <w:lang w:eastAsia="vi-VN"/>
        </w:rPr>
        <w:t>n</w:t>
      </w:r>
      <w:r w:rsidRPr="00A2754D">
        <w:rPr>
          <w:rFonts w:ascii="Times New Roman" w:eastAsia="Times New Roman" w:hAnsi="Times New Roman" w:cs="Times New Roman"/>
          <w:color w:val="212529"/>
          <w:sz w:val="26"/>
          <w:szCs w:val="26"/>
          <w:lang w:val="vi-VN" w:eastAsia="vi-VN"/>
        </w:rPr>
        <w:t> </w:t>
      </w:r>
      <w:r w:rsidRPr="00A2754D">
        <w:rPr>
          <w:rFonts w:ascii="Times New Roman" w:eastAsia="Times New Roman" w:hAnsi="Times New Roman" w:cs="Times New Roman"/>
          <w:color w:val="212529"/>
          <w:sz w:val="26"/>
          <w:szCs w:val="26"/>
          <w:bdr w:val="none" w:sz="0" w:space="0" w:color="auto" w:frame="1"/>
          <w:lang w:val="vi-VN" w:eastAsia="vi-VN"/>
        </w:rPr>
        <w:t>(1≤n≤</w:t>
      </w:r>
      <w:r w:rsidRPr="009D6D2E">
        <w:rPr>
          <w:rFonts w:ascii="Times New Roman" w:eastAsia="Times New Roman" w:hAnsi="Times New Roman" w:cs="Times New Roman"/>
          <w:sz w:val="26"/>
          <w:szCs w:val="26"/>
        </w:rPr>
        <w:t>10</w:t>
      </w:r>
      <w:r w:rsidRPr="009D6D2E">
        <w:rPr>
          <w:rFonts w:ascii="Times New Roman" w:eastAsia="Times New Roman" w:hAnsi="Times New Roman" w:cs="Times New Roman"/>
          <w:sz w:val="26"/>
          <w:szCs w:val="26"/>
          <w:vertAlign w:val="superscript"/>
        </w:rPr>
        <w:t>12</w:t>
      </w:r>
      <w:r w:rsidRPr="00A2754D">
        <w:rPr>
          <w:rFonts w:ascii="Times New Roman" w:eastAsia="Times New Roman" w:hAnsi="Times New Roman" w:cs="Times New Roman"/>
          <w:color w:val="212529"/>
          <w:sz w:val="26"/>
          <w:szCs w:val="26"/>
          <w:bdr w:val="none" w:sz="0" w:space="0" w:color="auto" w:frame="1"/>
          <w:lang w:val="vi-VN" w:eastAsia="vi-VN"/>
        </w:rPr>
        <w:t>)</w:t>
      </w:r>
    </w:p>
    <w:p w14:paraId="12458608" w14:textId="0E3EEE74" w:rsidR="00A2754D" w:rsidRPr="00A2754D" w:rsidRDefault="00A2754D" w:rsidP="009D6D2E">
      <w:pPr>
        <w:shd w:val="clear" w:color="auto" w:fill="FFFFFF"/>
        <w:rPr>
          <w:rFonts w:ascii="Times New Roman" w:eastAsia="Times New Roman" w:hAnsi="Times New Roman" w:cs="Times New Roman"/>
          <w:color w:val="212529"/>
          <w:sz w:val="26"/>
          <w:szCs w:val="26"/>
          <w:lang w:val="vi-VN" w:eastAsia="vi-VN"/>
        </w:rPr>
      </w:pPr>
      <w:r w:rsidRPr="00A2754D">
        <w:rPr>
          <w:rFonts w:ascii="Times New Roman" w:eastAsia="Times New Roman" w:hAnsi="Times New Roman" w:cs="Times New Roman"/>
          <w:b/>
          <w:bCs/>
          <w:color w:val="212529"/>
          <w:sz w:val="26"/>
          <w:szCs w:val="26"/>
          <w:lang w:val="vi-VN" w:eastAsia="vi-VN"/>
        </w:rPr>
        <w:t>Kếtquả</w:t>
      </w:r>
    </w:p>
    <w:p w14:paraId="7DE81AA6" w14:textId="6EF1D017" w:rsidR="00867B1E" w:rsidRPr="009D6D2E" w:rsidRDefault="00A2754D"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eastAsia="vi-VN"/>
        </w:rPr>
        <w:t>M</w:t>
      </w:r>
      <w:r w:rsidRPr="00A2754D">
        <w:rPr>
          <w:rFonts w:ascii="Times New Roman" w:eastAsia="Times New Roman" w:hAnsi="Times New Roman" w:cs="Times New Roman"/>
          <w:color w:val="212529"/>
          <w:sz w:val="26"/>
          <w:szCs w:val="26"/>
          <w:lang w:val="vi-VN" w:eastAsia="vi-VN"/>
        </w:rPr>
        <w:t>ột</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số</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nguyên</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duy</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nhất</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là</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kếtquả</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bài</w:t>
      </w:r>
      <w:r w:rsidRPr="009D6D2E">
        <w:rPr>
          <w:rFonts w:ascii="Times New Roman" w:eastAsia="Times New Roman" w:hAnsi="Times New Roman" w:cs="Times New Roman"/>
          <w:color w:val="212529"/>
          <w:sz w:val="26"/>
          <w:szCs w:val="26"/>
          <w:lang w:eastAsia="vi-VN"/>
        </w:rPr>
        <w:t xml:space="preserve"> </w:t>
      </w:r>
      <w:r w:rsidRPr="00A2754D">
        <w:rPr>
          <w:rFonts w:ascii="Times New Roman" w:eastAsia="Times New Roman" w:hAnsi="Times New Roman" w:cs="Times New Roman"/>
          <w:color w:val="212529"/>
          <w:sz w:val="26"/>
          <w:szCs w:val="26"/>
          <w:lang w:val="vi-VN" w:eastAsia="vi-VN"/>
        </w:rPr>
        <w:t>toán.</w:t>
      </w:r>
    </w:p>
    <w:p w14:paraId="4C53561A" w14:textId="4DC8F9A4" w:rsidR="00867B1E" w:rsidRPr="009D6D2E" w:rsidRDefault="00D50187" w:rsidP="009D6D2E">
      <w:pPr>
        <w:spacing w:line="0" w:lineRule="atLeast"/>
        <w:rPr>
          <w:rFonts w:ascii="Times New Roman" w:eastAsia="Times New Roman" w:hAnsi="Times New Roman" w:cs="Times New Roman"/>
          <w:b/>
          <w:i/>
          <w:sz w:val="26"/>
          <w:szCs w:val="26"/>
        </w:rPr>
      </w:pPr>
      <w:r w:rsidRPr="009D6D2E">
        <w:rPr>
          <w:rFonts w:ascii="Times New Roman" w:eastAsia="Times New Roman" w:hAnsi="Times New Roman" w:cs="Times New Roman"/>
          <w:b/>
          <w:i/>
          <w:sz w:val="26"/>
          <w:szCs w:val="26"/>
        </w:rPr>
        <w:t>Vídụ:</w:t>
      </w:r>
    </w:p>
    <w:tbl>
      <w:tblPr>
        <w:tblW w:w="0" w:type="auto"/>
        <w:tblInd w:w="3370" w:type="dxa"/>
        <w:tblLayout w:type="fixed"/>
        <w:tblCellMar>
          <w:left w:w="0" w:type="dxa"/>
          <w:right w:w="0" w:type="dxa"/>
        </w:tblCellMar>
        <w:tblLook w:val="0000" w:firstRow="0" w:lastRow="0" w:firstColumn="0" w:lastColumn="0" w:noHBand="0" w:noVBand="0"/>
      </w:tblPr>
      <w:tblGrid>
        <w:gridCol w:w="2200"/>
        <w:gridCol w:w="1620"/>
      </w:tblGrid>
      <w:tr w:rsidR="00511533" w:rsidRPr="009D6D2E" w14:paraId="5DB29CDB" w14:textId="77777777" w:rsidTr="00DD6ECF">
        <w:trPr>
          <w:trHeight w:val="326"/>
        </w:trPr>
        <w:tc>
          <w:tcPr>
            <w:tcW w:w="2200" w:type="dxa"/>
            <w:tcBorders>
              <w:top w:val="single" w:sz="8" w:space="0" w:color="auto"/>
              <w:left w:val="single" w:sz="8" w:space="0" w:color="auto"/>
              <w:right w:val="single" w:sz="8" w:space="0" w:color="auto"/>
            </w:tcBorders>
            <w:shd w:val="clear" w:color="auto" w:fill="auto"/>
            <w:vAlign w:val="bottom"/>
          </w:tcPr>
          <w:p w14:paraId="412D8DC9" w14:textId="19AD9FF7" w:rsidR="00511533" w:rsidRPr="009D6D2E" w:rsidRDefault="00511533" w:rsidP="009D6D2E">
            <w:pPr>
              <w:spacing w:line="0" w:lineRule="atLeast"/>
              <w:ind w:left="500"/>
              <w:rPr>
                <w:rFonts w:ascii="Times New Roman" w:eastAsia="Times New Roman" w:hAnsi="Times New Roman" w:cs="Times New Roman"/>
                <w:b/>
                <w:sz w:val="26"/>
                <w:szCs w:val="26"/>
              </w:rPr>
            </w:pPr>
            <w:r w:rsidRPr="009D6D2E">
              <w:rPr>
                <w:rFonts w:ascii="Times New Roman" w:eastAsia="Times New Roman" w:hAnsi="Times New Roman" w:cs="Times New Roman"/>
                <w:b/>
                <w:sz w:val="26"/>
                <w:szCs w:val="26"/>
              </w:rPr>
              <w:t>BAI3.INP</w:t>
            </w:r>
          </w:p>
        </w:tc>
        <w:tc>
          <w:tcPr>
            <w:tcW w:w="1620" w:type="dxa"/>
            <w:tcBorders>
              <w:top w:val="single" w:sz="8" w:space="0" w:color="auto"/>
              <w:right w:val="single" w:sz="8" w:space="0" w:color="auto"/>
            </w:tcBorders>
            <w:shd w:val="clear" w:color="auto" w:fill="auto"/>
            <w:vAlign w:val="bottom"/>
          </w:tcPr>
          <w:p w14:paraId="0BA540C6" w14:textId="5A39046D" w:rsidR="00511533" w:rsidRPr="009D6D2E" w:rsidRDefault="00511533" w:rsidP="009D6D2E">
            <w:pPr>
              <w:spacing w:line="0" w:lineRule="atLeast"/>
              <w:ind w:right="20"/>
              <w:jc w:val="right"/>
              <w:rPr>
                <w:rFonts w:ascii="Times New Roman" w:eastAsia="Times New Roman" w:hAnsi="Times New Roman" w:cs="Times New Roman"/>
                <w:b/>
                <w:sz w:val="26"/>
                <w:szCs w:val="26"/>
              </w:rPr>
            </w:pPr>
            <w:r w:rsidRPr="009D6D2E">
              <w:rPr>
                <w:rFonts w:ascii="Times New Roman" w:eastAsia="Times New Roman" w:hAnsi="Times New Roman" w:cs="Times New Roman"/>
                <w:b/>
                <w:sz w:val="26"/>
                <w:szCs w:val="26"/>
              </w:rPr>
              <w:t>BAI3.OUT</w:t>
            </w:r>
          </w:p>
        </w:tc>
      </w:tr>
      <w:tr w:rsidR="00511533" w:rsidRPr="009D6D2E" w14:paraId="09C8F1BE" w14:textId="77777777" w:rsidTr="00DD6ECF">
        <w:trPr>
          <w:trHeight w:val="134"/>
        </w:trPr>
        <w:tc>
          <w:tcPr>
            <w:tcW w:w="2200" w:type="dxa"/>
            <w:tcBorders>
              <w:left w:val="single" w:sz="8" w:space="0" w:color="auto"/>
              <w:bottom w:val="single" w:sz="8" w:space="0" w:color="auto"/>
              <w:right w:val="single" w:sz="8" w:space="0" w:color="auto"/>
            </w:tcBorders>
            <w:shd w:val="clear" w:color="auto" w:fill="auto"/>
            <w:vAlign w:val="bottom"/>
          </w:tcPr>
          <w:p w14:paraId="28386EDA" w14:textId="77777777" w:rsidR="00511533" w:rsidRPr="009D6D2E" w:rsidRDefault="00511533" w:rsidP="009D6D2E">
            <w:pPr>
              <w:spacing w:line="0" w:lineRule="atLeast"/>
              <w:rPr>
                <w:rFonts w:ascii="Times New Roman" w:eastAsia="Times New Roman" w:hAnsi="Times New Roman" w:cs="Times New Roman"/>
                <w:sz w:val="26"/>
                <w:szCs w:val="26"/>
              </w:rPr>
            </w:pPr>
          </w:p>
        </w:tc>
        <w:tc>
          <w:tcPr>
            <w:tcW w:w="1620" w:type="dxa"/>
            <w:tcBorders>
              <w:bottom w:val="single" w:sz="8" w:space="0" w:color="auto"/>
              <w:right w:val="single" w:sz="8" w:space="0" w:color="auto"/>
            </w:tcBorders>
            <w:shd w:val="clear" w:color="auto" w:fill="auto"/>
            <w:vAlign w:val="bottom"/>
          </w:tcPr>
          <w:p w14:paraId="18016D40" w14:textId="77777777" w:rsidR="00511533" w:rsidRPr="009D6D2E" w:rsidRDefault="00511533" w:rsidP="009D6D2E">
            <w:pPr>
              <w:spacing w:line="0" w:lineRule="atLeast"/>
              <w:rPr>
                <w:rFonts w:ascii="Times New Roman" w:eastAsia="Times New Roman" w:hAnsi="Times New Roman" w:cs="Times New Roman"/>
                <w:sz w:val="26"/>
                <w:szCs w:val="26"/>
              </w:rPr>
            </w:pPr>
          </w:p>
        </w:tc>
      </w:tr>
      <w:tr w:rsidR="00511533" w:rsidRPr="009D6D2E" w14:paraId="4C0F9426" w14:textId="77777777" w:rsidTr="00DD6ECF">
        <w:trPr>
          <w:trHeight w:val="302"/>
        </w:trPr>
        <w:tc>
          <w:tcPr>
            <w:tcW w:w="2200" w:type="dxa"/>
            <w:tcBorders>
              <w:left w:val="single" w:sz="8" w:space="0" w:color="auto"/>
              <w:right w:val="single" w:sz="8" w:space="0" w:color="auto"/>
            </w:tcBorders>
            <w:shd w:val="clear" w:color="auto" w:fill="auto"/>
            <w:vAlign w:val="bottom"/>
          </w:tcPr>
          <w:p w14:paraId="7CEEB00E" w14:textId="1DC68158" w:rsidR="00511533" w:rsidRPr="009D6D2E" w:rsidRDefault="00511533" w:rsidP="009D6D2E">
            <w:pPr>
              <w:spacing w:line="301" w:lineRule="exact"/>
              <w:ind w:left="120"/>
              <w:rPr>
                <w:rFonts w:ascii="Times New Roman" w:eastAsia="Times New Roman" w:hAnsi="Times New Roman" w:cs="Times New Roman"/>
                <w:sz w:val="26"/>
                <w:szCs w:val="26"/>
              </w:rPr>
            </w:pPr>
            <w:r w:rsidRPr="009D6D2E">
              <w:rPr>
                <w:rFonts w:ascii="Times New Roman" w:eastAsia="Times New Roman" w:hAnsi="Times New Roman" w:cs="Times New Roman"/>
                <w:sz w:val="26"/>
                <w:szCs w:val="26"/>
              </w:rPr>
              <w:t>6</w:t>
            </w:r>
          </w:p>
        </w:tc>
        <w:tc>
          <w:tcPr>
            <w:tcW w:w="1620" w:type="dxa"/>
            <w:tcBorders>
              <w:right w:val="single" w:sz="8" w:space="0" w:color="auto"/>
            </w:tcBorders>
            <w:shd w:val="clear" w:color="auto" w:fill="auto"/>
            <w:vAlign w:val="bottom"/>
          </w:tcPr>
          <w:p w14:paraId="6BE50577" w14:textId="4591FE46" w:rsidR="00511533" w:rsidRPr="009D6D2E" w:rsidRDefault="00511533" w:rsidP="009D6D2E">
            <w:pPr>
              <w:spacing w:line="301" w:lineRule="exact"/>
              <w:rPr>
                <w:rFonts w:ascii="Times New Roman" w:eastAsia="Times New Roman" w:hAnsi="Times New Roman" w:cs="Times New Roman"/>
                <w:sz w:val="26"/>
                <w:szCs w:val="26"/>
              </w:rPr>
            </w:pPr>
            <w:r w:rsidRPr="009D6D2E">
              <w:rPr>
                <w:rFonts w:ascii="Times New Roman" w:eastAsia="Times New Roman" w:hAnsi="Times New Roman" w:cs="Times New Roman"/>
                <w:sz w:val="26"/>
                <w:szCs w:val="26"/>
              </w:rPr>
              <w:t>1</w:t>
            </w:r>
          </w:p>
        </w:tc>
      </w:tr>
      <w:tr w:rsidR="00511533" w:rsidRPr="009D6D2E" w14:paraId="37892C2F" w14:textId="77777777" w:rsidTr="00DD6ECF">
        <w:trPr>
          <w:trHeight w:val="80"/>
        </w:trPr>
        <w:tc>
          <w:tcPr>
            <w:tcW w:w="2200" w:type="dxa"/>
            <w:tcBorders>
              <w:left w:val="single" w:sz="8" w:space="0" w:color="auto"/>
              <w:bottom w:val="single" w:sz="8" w:space="0" w:color="auto"/>
              <w:right w:val="single" w:sz="8" w:space="0" w:color="auto"/>
            </w:tcBorders>
            <w:shd w:val="clear" w:color="auto" w:fill="auto"/>
            <w:vAlign w:val="bottom"/>
          </w:tcPr>
          <w:p w14:paraId="0CB361A1" w14:textId="77777777" w:rsidR="00511533" w:rsidRPr="009D6D2E" w:rsidRDefault="00511533" w:rsidP="009D6D2E">
            <w:pPr>
              <w:spacing w:line="0" w:lineRule="atLeast"/>
              <w:rPr>
                <w:rFonts w:ascii="Times New Roman" w:eastAsia="Times New Roman" w:hAnsi="Times New Roman" w:cs="Times New Roman"/>
                <w:sz w:val="26"/>
                <w:szCs w:val="26"/>
              </w:rPr>
            </w:pPr>
          </w:p>
        </w:tc>
        <w:tc>
          <w:tcPr>
            <w:tcW w:w="1620" w:type="dxa"/>
            <w:tcBorders>
              <w:bottom w:val="single" w:sz="8" w:space="0" w:color="auto"/>
              <w:right w:val="single" w:sz="8" w:space="0" w:color="auto"/>
            </w:tcBorders>
            <w:shd w:val="clear" w:color="auto" w:fill="auto"/>
            <w:vAlign w:val="bottom"/>
          </w:tcPr>
          <w:p w14:paraId="58B51F93" w14:textId="77777777" w:rsidR="00511533" w:rsidRPr="009D6D2E" w:rsidRDefault="00511533" w:rsidP="009D6D2E">
            <w:pPr>
              <w:spacing w:line="0" w:lineRule="atLeast"/>
              <w:rPr>
                <w:rFonts w:ascii="Times New Roman" w:eastAsia="Times New Roman" w:hAnsi="Times New Roman" w:cs="Times New Roman"/>
                <w:sz w:val="26"/>
                <w:szCs w:val="26"/>
              </w:rPr>
            </w:pPr>
          </w:p>
        </w:tc>
      </w:tr>
    </w:tbl>
    <w:p w14:paraId="072E6B08" w14:textId="77777777" w:rsidR="009D6D2E" w:rsidRPr="009D6D2E" w:rsidRDefault="009D6D2E" w:rsidP="009D6D2E">
      <w:pPr>
        <w:spacing w:line="0" w:lineRule="atLeast"/>
        <w:rPr>
          <w:rFonts w:ascii="Times New Roman" w:eastAsia="Times New Roman" w:hAnsi="Times New Roman" w:cs="Times New Roman"/>
          <w:sz w:val="26"/>
          <w:szCs w:val="26"/>
        </w:rPr>
      </w:pPr>
    </w:p>
    <w:p w14:paraId="68B4EEFC" w14:textId="1FD55614" w:rsidR="0032793C" w:rsidRPr="0032793C" w:rsidRDefault="0032793C" w:rsidP="0032793C">
      <w:pPr>
        <w:shd w:val="clear" w:color="auto" w:fill="FFFFFF"/>
        <w:ind w:left="720"/>
        <w:rPr>
          <w:rFonts w:ascii="Times New Roman" w:eastAsia="Times New Roman" w:hAnsi="Times New Roman" w:cs="Times New Roman"/>
          <w:color w:val="212529"/>
          <w:sz w:val="26"/>
          <w:szCs w:val="26"/>
          <w:lang w:val="vi-VN" w:eastAsia="vi-VN"/>
        </w:rPr>
      </w:pPr>
      <w:r>
        <w:rPr>
          <w:rFonts w:ascii="Times New Roman" w:eastAsia="Times New Roman" w:hAnsi="Times New Roman" w:cs="Times New Roman"/>
          <w:color w:val="212529"/>
          <w:sz w:val="26"/>
          <w:szCs w:val="26"/>
          <w:lang w:eastAsia="vi-VN"/>
        </w:rPr>
        <w:t>Ràng buộc:</w:t>
      </w:r>
    </w:p>
    <w:p w14:paraId="04A65B5B" w14:textId="22FD25D7" w:rsidR="0032793C" w:rsidRPr="0032793C" w:rsidRDefault="0032793C" w:rsidP="0032793C">
      <w:pPr>
        <w:numPr>
          <w:ilvl w:val="0"/>
          <w:numId w:val="10"/>
        </w:numPr>
        <w:shd w:val="clear" w:color="auto" w:fill="FFFFFF"/>
        <w:rPr>
          <w:rFonts w:ascii="Times New Roman" w:eastAsia="Times New Roman" w:hAnsi="Times New Roman" w:cs="Times New Roman"/>
          <w:color w:val="212529"/>
          <w:sz w:val="26"/>
          <w:szCs w:val="26"/>
          <w:lang w:val="vi-VN" w:eastAsia="vi-VN"/>
        </w:rPr>
      </w:pPr>
      <w:r>
        <w:rPr>
          <w:rFonts w:ascii="Times New Roman" w:eastAsia="Times New Roman" w:hAnsi="Times New Roman" w:cs="Times New Roman"/>
          <w:color w:val="212529"/>
          <w:sz w:val="26"/>
          <w:szCs w:val="26"/>
          <w:lang w:val="vi-VN" w:eastAsia="vi-VN"/>
        </w:rPr>
        <w:t xml:space="preserve">Có </w:t>
      </w:r>
      <w:r>
        <w:rPr>
          <w:rFonts w:ascii="Times New Roman" w:eastAsia="Times New Roman" w:hAnsi="Times New Roman" w:cs="Times New Roman"/>
          <w:color w:val="212529"/>
          <w:sz w:val="26"/>
          <w:szCs w:val="26"/>
          <w:lang w:eastAsia="vi-VN"/>
        </w:rPr>
        <w:t>7</w:t>
      </w:r>
      <w:r w:rsidRPr="009D6D2E">
        <w:rPr>
          <w:rFonts w:ascii="Times New Roman" w:eastAsia="Times New Roman" w:hAnsi="Times New Roman" w:cs="Times New Roman"/>
          <w:color w:val="212529"/>
          <w:sz w:val="26"/>
          <w:szCs w:val="26"/>
          <w:lang w:val="vi-VN" w:eastAsia="vi-VN"/>
        </w:rPr>
        <w:t>0% số test với </w:t>
      </w:r>
      <w:r>
        <w:rPr>
          <w:rFonts w:ascii="Times New Roman" w:eastAsia="Times New Roman" w:hAnsi="Times New Roman" w:cs="Times New Roman"/>
          <w:color w:val="212529"/>
          <w:sz w:val="26"/>
          <w:szCs w:val="26"/>
          <w:bdr w:val="none" w:sz="0" w:space="0" w:color="auto" w:frame="1"/>
          <w:lang w:val="vi-VN" w:eastAsia="vi-VN"/>
        </w:rPr>
        <w:t>1≤n≤</w:t>
      </w:r>
      <w:r>
        <w:rPr>
          <w:rFonts w:ascii="Times New Roman" w:eastAsia="Times New Roman" w:hAnsi="Times New Roman" w:cs="Times New Roman"/>
          <w:color w:val="212529"/>
          <w:sz w:val="26"/>
          <w:szCs w:val="26"/>
          <w:bdr w:val="none" w:sz="0" w:space="0" w:color="auto" w:frame="1"/>
          <w:lang w:eastAsia="vi-VN"/>
        </w:rPr>
        <w:t>10</w:t>
      </w:r>
      <w:r>
        <w:rPr>
          <w:rFonts w:ascii="Times New Roman" w:eastAsia="Times New Roman" w:hAnsi="Times New Roman" w:cs="Times New Roman"/>
          <w:color w:val="212529"/>
          <w:sz w:val="26"/>
          <w:szCs w:val="26"/>
          <w:bdr w:val="none" w:sz="0" w:space="0" w:color="auto" w:frame="1"/>
          <w:vertAlign w:val="superscript"/>
          <w:lang w:eastAsia="vi-VN"/>
        </w:rPr>
        <w:t>6</w:t>
      </w:r>
    </w:p>
    <w:p w14:paraId="3796BDB6" w14:textId="6C0C561D" w:rsidR="0032793C" w:rsidRPr="0032793C" w:rsidRDefault="0032793C" w:rsidP="0032793C">
      <w:pPr>
        <w:pStyle w:val="MTDisplayEquation"/>
        <w:rPr>
          <w:b/>
          <w:i/>
        </w:rPr>
      </w:pPr>
      <w:r>
        <w:t xml:space="preserve">Có </w:t>
      </w:r>
      <w:r>
        <w:rPr>
          <w:lang w:val="en-US"/>
        </w:rPr>
        <w:t>3</w:t>
      </w:r>
      <w:r w:rsidRPr="009D6D2E">
        <w:t>0% số test với </w:t>
      </w:r>
      <w:r w:rsidRPr="009D6D2E">
        <w:rPr>
          <w:bdr w:val="none" w:sz="0" w:space="0" w:color="auto" w:frame="1"/>
        </w:rPr>
        <w:t>1≤n≤</w:t>
      </w:r>
      <w:r>
        <w:rPr>
          <w:lang w:val="en-US"/>
        </w:rPr>
        <w:t>10</w:t>
      </w:r>
      <w:r>
        <w:rPr>
          <w:vertAlign w:val="superscript"/>
          <w:lang w:val="en-US"/>
        </w:rPr>
        <w:t>12</w:t>
      </w:r>
    </w:p>
    <w:p w14:paraId="20CBA727" w14:textId="78AC1E19" w:rsidR="005949F8" w:rsidRPr="009D6D2E" w:rsidRDefault="005949F8" w:rsidP="005949F8">
      <w:pPr>
        <w:spacing w:line="0" w:lineRule="atLeast"/>
        <w:rPr>
          <w:rFonts w:ascii="Times New Roman" w:eastAsia="Times New Roman" w:hAnsi="Times New Roman" w:cs="Times New Roman"/>
          <w:sz w:val="26"/>
          <w:szCs w:val="26"/>
        </w:rPr>
      </w:pPr>
      <w:r>
        <w:rPr>
          <w:rFonts w:ascii="Times New Roman" w:eastAsia="Times New Roman" w:hAnsi="Times New Roman" w:cs="Times New Roman"/>
          <w:b/>
          <w:i/>
          <w:sz w:val="26"/>
          <w:szCs w:val="26"/>
        </w:rPr>
        <w:t>Bài 4</w:t>
      </w:r>
      <w:r w:rsidRPr="009D6D2E">
        <w:rPr>
          <w:rFonts w:ascii="Times New Roman" w:eastAsia="Times New Roman" w:hAnsi="Times New Roman" w:cs="Times New Roman"/>
          <w:b/>
          <w:i/>
          <w:sz w:val="26"/>
          <w:szCs w:val="26"/>
        </w:rPr>
        <w:t xml:space="preserve">: </w:t>
      </w:r>
      <w:r w:rsidRPr="009D6D2E">
        <w:rPr>
          <w:rFonts w:ascii="Times New Roman" w:eastAsia="Times New Roman" w:hAnsi="Times New Roman" w:cs="Times New Roman"/>
          <w:b/>
          <w:sz w:val="26"/>
          <w:szCs w:val="26"/>
        </w:rPr>
        <w:t>(</w:t>
      </w:r>
      <w:r w:rsidR="008640D7">
        <w:rPr>
          <w:rFonts w:ascii="Times New Roman" w:eastAsia="Times New Roman" w:hAnsi="Times New Roman" w:cs="Times New Roman"/>
          <w:b/>
          <w:sz w:val="26"/>
          <w:szCs w:val="26"/>
        </w:rPr>
        <w:t>4</w:t>
      </w:r>
      <w:r w:rsidRPr="009D6D2E">
        <w:rPr>
          <w:rFonts w:ascii="Times New Roman" w:eastAsia="Times New Roman" w:hAnsi="Times New Roman" w:cs="Times New Roman"/>
          <w:b/>
          <w:sz w:val="26"/>
          <w:szCs w:val="26"/>
        </w:rPr>
        <w:t xml:space="preserve"> điểm)</w:t>
      </w:r>
      <w:r w:rsidRPr="009D6D2E">
        <w:rPr>
          <w:rFonts w:ascii="Times New Roman" w:eastAsia="Times New Roman" w:hAnsi="Times New Roman" w:cs="Times New Roman"/>
          <w:b/>
          <w:i/>
          <w:sz w:val="26"/>
          <w:szCs w:val="26"/>
        </w:rPr>
        <w:t xml:space="preserve"> </w:t>
      </w:r>
      <w:r w:rsidRPr="009D6D2E">
        <w:rPr>
          <w:rFonts w:ascii="Times New Roman" w:eastAsia="Times New Roman" w:hAnsi="Times New Roman" w:cs="Times New Roman"/>
          <w:sz w:val="26"/>
          <w:szCs w:val="26"/>
        </w:rPr>
        <w:t>BAI</w:t>
      </w:r>
      <w:r w:rsidR="0083192A">
        <w:rPr>
          <w:rFonts w:ascii="Times New Roman" w:eastAsia="Times New Roman" w:hAnsi="Times New Roman" w:cs="Times New Roman"/>
          <w:sz w:val="26"/>
          <w:szCs w:val="26"/>
        </w:rPr>
        <w:t>4</w:t>
      </w:r>
      <w:r w:rsidRPr="009D6D2E">
        <w:rPr>
          <w:rFonts w:ascii="Times New Roman" w:eastAsia="Times New Roman" w:hAnsi="Times New Roman" w:cs="Times New Roman"/>
          <w:sz w:val="26"/>
          <w:szCs w:val="26"/>
        </w:rPr>
        <w:t>.CPP</w:t>
      </w:r>
    </w:p>
    <w:p w14:paraId="6CA8A34C" w14:textId="2F49379F" w:rsidR="009D6D2E" w:rsidRPr="009D6D2E" w:rsidRDefault="009D6D2E"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val="vi-VN" w:eastAsia="vi-VN"/>
        </w:rPr>
        <w:t>Tèo rất thích các bài toán về dãy số, sau một thời gian nghiên cứu về quy luật của dãy số Tèo cảm thấy không còn thú vị vì cậu ta đã biết được hầu hết các quy luật của dãy số. Bây giờ Tèo chuyển qua nghiên cứu về việc biến đổi dãy số.</w:t>
      </w:r>
    </w:p>
    <w:p w14:paraId="1C8D8469" w14:textId="7D3B8D5B" w:rsidR="009D6D2E" w:rsidRPr="009D6D2E" w:rsidRDefault="009D6D2E"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b/>
          <w:bCs/>
          <w:color w:val="212529"/>
          <w:sz w:val="26"/>
          <w:szCs w:val="26"/>
          <w:lang w:val="vi-VN" w:eastAsia="vi-VN"/>
        </w:rPr>
        <w:t>Yêu cầu:</w:t>
      </w:r>
      <w:r w:rsidRPr="009D6D2E">
        <w:rPr>
          <w:rFonts w:ascii="Times New Roman" w:eastAsia="Times New Roman" w:hAnsi="Times New Roman" w:cs="Times New Roman"/>
          <w:color w:val="212529"/>
          <w:sz w:val="26"/>
          <w:szCs w:val="26"/>
          <w:lang w:val="vi-VN" w:eastAsia="vi-VN"/>
        </w:rPr>
        <w:t> Cho trước một dãy gồm nhiều số mà trong dãy chỉ chứa số </w:t>
      </w:r>
      <w:r w:rsidRPr="009D6D2E">
        <w:rPr>
          <w:rFonts w:ascii="Times New Roman" w:eastAsia="Times New Roman" w:hAnsi="Times New Roman" w:cs="Times New Roman"/>
          <w:color w:val="212529"/>
          <w:sz w:val="26"/>
          <w:szCs w:val="26"/>
          <w:bdr w:val="none" w:sz="0" w:space="0" w:color="auto" w:frame="1"/>
          <w:lang w:val="vi-VN" w:eastAsia="vi-VN"/>
        </w:rPr>
        <w:t>1</w:t>
      </w:r>
      <w:r w:rsidRPr="009D6D2E">
        <w:rPr>
          <w:rFonts w:ascii="Times New Roman" w:eastAsia="Times New Roman" w:hAnsi="Times New Roman" w:cs="Times New Roman"/>
          <w:color w:val="212529"/>
          <w:sz w:val="26"/>
          <w:szCs w:val="26"/>
          <w:lang w:val="vi-VN" w:eastAsia="vi-VN"/>
        </w:rPr>
        <w:t> hoặc số </w:t>
      </w:r>
      <w:r w:rsidRPr="009D6D2E">
        <w:rPr>
          <w:rFonts w:ascii="Times New Roman" w:eastAsia="Times New Roman" w:hAnsi="Times New Roman" w:cs="Times New Roman"/>
          <w:color w:val="212529"/>
          <w:sz w:val="26"/>
          <w:szCs w:val="26"/>
          <w:bdr w:val="none" w:sz="0" w:space="0" w:color="auto" w:frame="1"/>
          <w:lang w:val="vi-VN" w:eastAsia="vi-VN"/>
        </w:rPr>
        <w:t>2</w:t>
      </w:r>
      <w:r w:rsidRPr="009D6D2E">
        <w:rPr>
          <w:rFonts w:ascii="Times New Roman" w:eastAsia="Times New Roman" w:hAnsi="Times New Roman" w:cs="Times New Roman"/>
          <w:color w:val="212529"/>
          <w:sz w:val="26"/>
          <w:szCs w:val="26"/>
          <w:lang w:val="vi-VN" w:eastAsia="vi-VN"/>
        </w:rPr>
        <w:t>, Tèo phải thực hiện ít nhất bao nhiêu thao tác biến đổi số </w:t>
      </w:r>
      <w:r w:rsidRPr="009D6D2E">
        <w:rPr>
          <w:rFonts w:ascii="Times New Roman" w:eastAsia="Times New Roman" w:hAnsi="Times New Roman" w:cs="Times New Roman"/>
          <w:color w:val="212529"/>
          <w:sz w:val="26"/>
          <w:szCs w:val="26"/>
          <w:bdr w:val="none" w:sz="0" w:space="0" w:color="auto" w:frame="1"/>
          <w:lang w:val="vi-VN" w:eastAsia="vi-VN"/>
        </w:rPr>
        <w:t>1</w:t>
      </w:r>
      <w:r w:rsidRPr="009D6D2E">
        <w:rPr>
          <w:rFonts w:ascii="Times New Roman" w:eastAsia="Times New Roman" w:hAnsi="Times New Roman" w:cs="Times New Roman"/>
          <w:color w:val="212529"/>
          <w:sz w:val="26"/>
          <w:szCs w:val="26"/>
          <w:lang w:val="vi-VN" w:eastAsia="vi-VN"/>
        </w:rPr>
        <w:t> thành số </w:t>
      </w:r>
      <w:r w:rsidRPr="009D6D2E">
        <w:rPr>
          <w:rFonts w:ascii="Times New Roman" w:eastAsia="Times New Roman" w:hAnsi="Times New Roman" w:cs="Times New Roman"/>
          <w:color w:val="212529"/>
          <w:sz w:val="26"/>
          <w:szCs w:val="26"/>
          <w:bdr w:val="none" w:sz="0" w:space="0" w:color="auto" w:frame="1"/>
          <w:lang w:val="vi-VN" w:eastAsia="vi-VN"/>
        </w:rPr>
        <w:t>2</w:t>
      </w:r>
      <w:r w:rsidRPr="009D6D2E">
        <w:rPr>
          <w:rFonts w:ascii="Times New Roman" w:eastAsia="Times New Roman" w:hAnsi="Times New Roman" w:cs="Times New Roman"/>
          <w:color w:val="212529"/>
          <w:sz w:val="26"/>
          <w:szCs w:val="26"/>
          <w:lang w:val="vi-VN" w:eastAsia="vi-VN"/>
        </w:rPr>
        <w:t> hoặc số </w:t>
      </w:r>
      <w:r w:rsidRPr="009D6D2E">
        <w:rPr>
          <w:rFonts w:ascii="Times New Roman" w:eastAsia="Times New Roman" w:hAnsi="Times New Roman" w:cs="Times New Roman"/>
          <w:color w:val="212529"/>
          <w:sz w:val="26"/>
          <w:szCs w:val="26"/>
          <w:bdr w:val="none" w:sz="0" w:space="0" w:color="auto" w:frame="1"/>
          <w:lang w:val="vi-VN" w:eastAsia="vi-VN"/>
        </w:rPr>
        <w:t>2</w:t>
      </w:r>
      <w:r w:rsidRPr="009D6D2E">
        <w:rPr>
          <w:rFonts w:ascii="Times New Roman" w:eastAsia="Times New Roman" w:hAnsi="Times New Roman" w:cs="Times New Roman"/>
          <w:color w:val="212529"/>
          <w:sz w:val="26"/>
          <w:szCs w:val="26"/>
          <w:lang w:val="vi-VN" w:eastAsia="vi-VN"/>
        </w:rPr>
        <w:t> thành số </w:t>
      </w:r>
      <w:r w:rsidRPr="009D6D2E">
        <w:rPr>
          <w:rFonts w:ascii="Times New Roman" w:eastAsia="Times New Roman" w:hAnsi="Times New Roman" w:cs="Times New Roman"/>
          <w:color w:val="212529"/>
          <w:sz w:val="26"/>
          <w:szCs w:val="26"/>
          <w:bdr w:val="none" w:sz="0" w:space="0" w:color="auto" w:frame="1"/>
          <w:lang w:val="vi-VN" w:eastAsia="vi-VN"/>
        </w:rPr>
        <w:t>1</w:t>
      </w:r>
      <w:r w:rsidRPr="009D6D2E">
        <w:rPr>
          <w:rFonts w:ascii="Times New Roman" w:eastAsia="Times New Roman" w:hAnsi="Times New Roman" w:cs="Times New Roman"/>
          <w:color w:val="212529"/>
          <w:sz w:val="26"/>
          <w:szCs w:val="26"/>
          <w:lang w:val="vi-VN" w:eastAsia="vi-VN"/>
        </w:rPr>
        <w:t> để thu được một dãy số mới không giảm. Ví dụ dãy số ban đầu là: </w:t>
      </w:r>
      <w:r w:rsidRPr="009D6D2E">
        <w:rPr>
          <w:rFonts w:ascii="Times New Roman" w:eastAsia="Times New Roman" w:hAnsi="Times New Roman" w:cs="Times New Roman"/>
          <w:color w:val="212529"/>
          <w:sz w:val="26"/>
          <w:szCs w:val="26"/>
          <w:bdr w:val="none" w:sz="0" w:space="0" w:color="auto" w:frame="1"/>
          <w:lang w:val="vi-VN" w:eastAsia="vi-VN"/>
        </w:rPr>
        <w:t>2,1,2,2,1</w:t>
      </w:r>
      <w:r w:rsidRPr="009D6D2E">
        <w:rPr>
          <w:rFonts w:ascii="Times New Roman" w:eastAsia="Times New Roman" w:hAnsi="Times New Roman" w:cs="Times New Roman"/>
          <w:color w:val="212529"/>
          <w:sz w:val="26"/>
          <w:szCs w:val="26"/>
          <w:lang w:val="vi-VN" w:eastAsia="vi-VN"/>
        </w:rPr>
        <w:t xml:space="preserve"> Tèo cần ít nhất </w:t>
      </w:r>
      <w:r w:rsidRPr="009D6D2E">
        <w:rPr>
          <w:rFonts w:ascii="Times New Roman" w:eastAsia="Times New Roman" w:hAnsi="Times New Roman" w:cs="Times New Roman"/>
          <w:color w:val="212529"/>
          <w:sz w:val="26"/>
          <w:szCs w:val="26"/>
          <w:bdr w:val="none" w:sz="0" w:space="0" w:color="auto" w:frame="1"/>
          <w:lang w:val="vi-VN" w:eastAsia="vi-VN"/>
        </w:rPr>
        <w:t>2</w:t>
      </w:r>
      <w:r w:rsidRPr="009D6D2E">
        <w:rPr>
          <w:rFonts w:ascii="Times New Roman" w:eastAsia="Times New Roman" w:hAnsi="Times New Roman" w:cs="Times New Roman"/>
          <w:color w:val="212529"/>
          <w:sz w:val="26"/>
          <w:szCs w:val="26"/>
          <w:lang w:val="vi-VN" w:eastAsia="vi-VN"/>
        </w:rPr>
        <w:t> lần biến đổi để thành dãy: </w:t>
      </w:r>
      <w:r w:rsidRPr="009D6D2E">
        <w:rPr>
          <w:rFonts w:ascii="Times New Roman" w:eastAsia="Times New Roman" w:hAnsi="Times New Roman" w:cs="Times New Roman"/>
          <w:color w:val="212529"/>
          <w:sz w:val="26"/>
          <w:szCs w:val="26"/>
          <w:bdr w:val="none" w:sz="0" w:space="0" w:color="auto" w:frame="1"/>
          <w:lang w:val="vi-VN" w:eastAsia="vi-VN"/>
        </w:rPr>
        <w:t>1,1,2,2,2</w:t>
      </w:r>
    </w:p>
    <w:p w14:paraId="7C1D75E6" w14:textId="77777777" w:rsidR="009D6D2E" w:rsidRPr="009D6D2E" w:rsidRDefault="009D6D2E"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b/>
          <w:bCs/>
          <w:color w:val="212529"/>
          <w:sz w:val="26"/>
          <w:szCs w:val="26"/>
          <w:lang w:val="vi-VN" w:eastAsia="vi-VN"/>
        </w:rPr>
        <w:t>Dữ liệu vào</w:t>
      </w:r>
    </w:p>
    <w:p w14:paraId="1140FCE2" w14:textId="70AAE3D3" w:rsidR="009D6D2E" w:rsidRPr="009D6D2E" w:rsidRDefault="009D6D2E" w:rsidP="009D6D2E">
      <w:pPr>
        <w:numPr>
          <w:ilvl w:val="0"/>
          <w:numId w:val="8"/>
        </w:num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val="vi-VN" w:eastAsia="vi-VN"/>
        </w:rPr>
        <w:t>Dòng đầu tiên ghi số nguyên dương </w:t>
      </w:r>
      <w:r w:rsidRPr="009D6D2E">
        <w:rPr>
          <w:rFonts w:ascii="Times New Roman" w:eastAsia="Times New Roman" w:hAnsi="Times New Roman" w:cs="Times New Roman"/>
          <w:color w:val="212529"/>
          <w:sz w:val="26"/>
          <w:szCs w:val="26"/>
          <w:bdr w:val="none" w:sz="0" w:space="0" w:color="auto" w:frame="1"/>
          <w:lang w:val="vi-VN" w:eastAsia="vi-VN"/>
        </w:rPr>
        <w:t>n</w:t>
      </w:r>
      <w:r w:rsidRPr="009D6D2E">
        <w:rPr>
          <w:rFonts w:ascii="Times New Roman" w:eastAsia="Times New Roman" w:hAnsi="Times New Roman" w:cs="Times New Roman"/>
          <w:color w:val="212529"/>
          <w:sz w:val="26"/>
          <w:szCs w:val="26"/>
          <w:lang w:val="vi-VN" w:eastAsia="vi-VN"/>
        </w:rPr>
        <w:t>.</w:t>
      </w:r>
    </w:p>
    <w:p w14:paraId="05321530" w14:textId="580C788E" w:rsidR="009D6D2E" w:rsidRPr="009D6D2E" w:rsidRDefault="009D6D2E" w:rsidP="009D6D2E">
      <w:pPr>
        <w:numPr>
          <w:ilvl w:val="0"/>
          <w:numId w:val="8"/>
        </w:num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val="vi-VN" w:eastAsia="vi-VN"/>
        </w:rPr>
        <w:t>Dòng thứ hai ghi </w:t>
      </w:r>
      <w:r w:rsidRPr="009D6D2E">
        <w:rPr>
          <w:rFonts w:ascii="Times New Roman" w:eastAsia="Times New Roman" w:hAnsi="Times New Roman" w:cs="Times New Roman"/>
          <w:color w:val="212529"/>
          <w:sz w:val="26"/>
          <w:szCs w:val="26"/>
          <w:bdr w:val="none" w:sz="0" w:space="0" w:color="auto" w:frame="1"/>
          <w:lang w:val="vi-VN" w:eastAsia="vi-VN"/>
        </w:rPr>
        <w:t>n</w:t>
      </w:r>
      <w:r w:rsidRPr="009D6D2E">
        <w:rPr>
          <w:rFonts w:ascii="Times New Roman" w:eastAsia="Times New Roman" w:hAnsi="Times New Roman" w:cs="Times New Roman"/>
          <w:color w:val="212529"/>
          <w:sz w:val="26"/>
          <w:szCs w:val="26"/>
          <w:lang w:val="vi-VN" w:eastAsia="vi-VN"/>
        </w:rPr>
        <w:t> số nguyên thuộc </w:t>
      </w:r>
      <w:r w:rsidRPr="009D6D2E">
        <w:rPr>
          <w:rFonts w:ascii="Times New Roman" w:eastAsia="Times New Roman" w:hAnsi="Times New Roman" w:cs="Times New Roman"/>
          <w:color w:val="212529"/>
          <w:sz w:val="26"/>
          <w:szCs w:val="26"/>
          <w:bdr w:val="none" w:sz="0" w:space="0" w:color="auto" w:frame="1"/>
          <w:lang w:val="vi-VN" w:eastAsia="vi-VN"/>
        </w:rPr>
        <w:t>1,2</w:t>
      </w:r>
      <w:r w:rsidRPr="009D6D2E">
        <w:rPr>
          <w:rFonts w:ascii="Times New Roman" w:eastAsia="Times New Roman" w:hAnsi="Times New Roman" w:cs="Times New Roman"/>
          <w:color w:val="212529"/>
          <w:sz w:val="26"/>
          <w:szCs w:val="26"/>
          <w:lang w:val="vi-VN" w:eastAsia="vi-VN"/>
        </w:rPr>
        <w:t>. Giữa các số được ghi cách nhau một dấu cách.</w:t>
      </w:r>
    </w:p>
    <w:p w14:paraId="6D6396EB" w14:textId="77777777" w:rsidR="009D6D2E" w:rsidRPr="009D6D2E" w:rsidRDefault="009D6D2E"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b/>
          <w:bCs/>
          <w:color w:val="212529"/>
          <w:sz w:val="26"/>
          <w:szCs w:val="26"/>
          <w:lang w:val="vi-VN" w:eastAsia="vi-VN"/>
        </w:rPr>
        <w:t>Kết quả</w:t>
      </w:r>
    </w:p>
    <w:p w14:paraId="20A1B653" w14:textId="77777777" w:rsidR="009D6D2E" w:rsidRPr="009D6D2E" w:rsidRDefault="009D6D2E" w:rsidP="009D6D2E">
      <w:pPr>
        <w:numPr>
          <w:ilvl w:val="0"/>
          <w:numId w:val="9"/>
        </w:num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val="vi-VN" w:eastAsia="vi-VN"/>
        </w:rPr>
        <w:t>Ghi một số nguyên duy nhất là số phép biến đổi ít nhất Tèo cần thực hiện.</w:t>
      </w:r>
    </w:p>
    <w:p w14:paraId="76DC58DA" w14:textId="77777777" w:rsidR="009D6D2E" w:rsidRPr="009D6D2E" w:rsidRDefault="009D6D2E"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b/>
          <w:bCs/>
          <w:color w:val="212529"/>
          <w:sz w:val="26"/>
          <w:szCs w:val="26"/>
          <w:lang w:val="vi-VN" w:eastAsia="vi-VN"/>
        </w:rPr>
        <w:t>Ràng buộc</w:t>
      </w:r>
    </w:p>
    <w:p w14:paraId="7E49A711" w14:textId="1EBA014A" w:rsidR="009D6D2E" w:rsidRPr="009D6D2E" w:rsidRDefault="009D6D2E" w:rsidP="009D6D2E">
      <w:pPr>
        <w:numPr>
          <w:ilvl w:val="0"/>
          <w:numId w:val="10"/>
        </w:num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color w:val="212529"/>
          <w:sz w:val="26"/>
          <w:szCs w:val="26"/>
          <w:lang w:val="vi-VN" w:eastAsia="vi-VN"/>
        </w:rPr>
        <w:t>Có 50% số test với </w:t>
      </w:r>
      <w:r w:rsidRPr="009D6D2E">
        <w:rPr>
          <w:rFonts w:ascii="Times New Roman" w:eastAsia="Times New Roman" w:hAnsi="Times New Roman" w:cs="Times New Roman"/>
          <w:color w:val="212529"/>
          <w:sz w:val="26"/>
          <w:szCs w:val="26"/>
          <w:bdr w:val="none" w:sz="0" w:space="0" w:color="auto" w:frame="1"/>
          <w:lang w:val="vi-VN" w:eastAsia="vi-VN"/>
        </w:rPr>
        <w:t>1≤n≤2000</w:t>
      </w:r>
    </w:p>
    <w:p w14:paraId="6A9B2B63" w14:textId="0DD102B3" w:rsidR="009D6D2E" w:rsidRPr="009D6D2E" w:rsidRDefault="009D6D2E" w:rsidP="009D6D2E">
      <w:pPr>
        <w:pStyle w:val="MTDisplayEquation"/>
        <w:spacing w:beforeAutospacing="0" w:afterAutospacing="0"/>
        <w:rPr>
          <w:rFonts w:ascii="Times New Roman" w:hAnsi="Times New Roman" w:cs="Times New Roman"/>
          <w:sz w:val="26"/>
          <w:szCs w:val="26"/>
        </w:rPr>
      </w:pPr>
      <w:r w:rsidRPr="009D6D2E">
        <w:rPr>
          <w:rFonts w:ascii="Times New Roman" w:hAnsi="Times New Roman" w:cs="Times New Roman"/>
          <w:sz w:val="26"/>
          <w:szCs w:val="26"/>
        </w:rPr>
        <w:t>Có 50% số test với </w:t>
      </w:r>
      <w:r w:rsidRPr="009D6D2E">
        <w:rPr>
          <w:rFonts w:ascii="Times New Roman" w:hAnsi="Times New Roman" w:cs="Times New Roman"/>
          <w:sz w:val="26"/>
          <w:szCs w:val="26"/>
          <w:bdr w:val="none" w:sz="0" w:space="0" w:color="auto" w:frame="1"/>
        </w:rPr>
        <w:t>1≤n≤</w:t>
      </w:r>
      <w:r w:rsidRPr="009D6D2E">
        <w:rPr>
          <w:rFonts w:ascii="Times New Roman" w:hAnsi="Times New Roman" w:cs="Times New Roman"/>
          <w:position w:val="-6"/>
          <w:sz w:val="26"/>
          <w:szCs w:val="26"/>
        </w:rPr>
        <w:object w:dxaOrig="360" w:dyaOrig="320" w14:anchorId="4DAD65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5.75pt" o:ole="">
            <v:imagedata r:id="rId5" o:title=""/>
          </v:shape>
          <o:OLEObject Type="Embed" ProgID="Equation.DSMT4" ShapeID="_x0000_i1025" DrawAspect="Content" ObjectID="_1767524063" r:id="rId6"/>
        </w:object>
      </w:r>
      <w:r w:rsidRPr="009D6D2E">
        <w:rPr>
          <w:rFonts w:ascii="Times New Roman" w:hAnsi="Times New Roman" w:cs="Times New Roman"/>
          <w:sz w:val="26"/>
          <w:szCs w:val="26"/>
        </w:rPr>
        <w:tab/>
        <w:t>.</w:t>
      </w:r>
    </w:p>
    <w:p w14:paraId="5DDC6AAD" w14:textId="77777777" w:rsidR="009D6D2E" w:rsidRPr="009D6D2E" w:rsidRDefault="009D6D2E" w:rsidP="009D6D2E">
      <w:pPr>
        <w:shd w:val="clear" w:color="auto" w:fill="FFFFFF"/>
        <w:rPr>
          <w:rFonts w:ascii="Times New Roman" w:eastAsia="Times New Roman" w:hAnsi="Times New Roman" w:cs="Times New Roman"/>
          <w:color w:val="212529"/>
          <w:sz w:val="26"/>
          <w:szCs w:val="26"/>
          <w:lang w:val="vi-VN" w:eastAsia="vi-VN"/>
        </w:rPr>
      </w:pPr>
      <w:r w:rsidRPr="009D6D2E">
        <w:rPr>
          <w:rFonts w:ascii="Times New Roman" w:eastAsia="Times New Roman" w:hAnsi="Times New Roman" w:cs="Times New Roman"/>
          <w:b/>
          <w:bCs/>
          <w:color w:val="212529"/>
          <w:sz w:val="26"/>
          <w:szCs w:val="26"/>
          <w:lang w:val="vi-VN" w:eastAsia="vi-VN"/>
        </w:rPr>
        <w:t>Ví dụ:</w:t>
      </w:r>
    </w:p>
    <w:tbl>
      <w:tblPr>
        <w:tblW w:w="0" w:type="auto"/>
        <w:tblInd w:w="3370" w:type="dxa"/>
        <w:tblLayout w:type="fixed"/>
        <w:tblCellMar>
          <w:left w:w="0" w:type="dxa"/>
          <w:right w:w="0" w:type="dxa"/>
        </w:tblCellMar>
        <w:tblLook w:val="0000" w:firstRow="0" w:lastRow="0" w:firstColumn="0" w:lastColumn="0" w:noHBand="0" w:noVBand="0"/>
      </w:tblPr>
      <w:tblGrid>
        <w:gridCol w:w="2200"/>
        <w:gridCol w:w="1620"/>
      </w:tblGrid>
      <w:tr w:rsidR="009D6D2E" w:rsidRPr="009D6D2E" w14:paraId="3EE560AE" w14:textId="77777777" w:rsidTr="00DD6ECF">
        <w:trPr>
          <w:trHeight w:val="326"/>
        </w:trPr>
        <w:tc>
          <w:tcPr>
            <w:tcW w:w="2200" w:type="dxa"/>
            <w:tcBorders>
              <w:top w:val="single" w:sz="8" w:space="0" w:color="auto"/>
              <w:left w:val="single" w:sz="8" w:space="0" w:color="auto"/>
              <w:right w:val="single" w:sz="8" w:space="0" w:color="auto"/>
            </w:tcBorders>
            <w:shd w:val="clear" w:color="auto" w:fill="auto"/>
            <w:vAlign w:val="bottom"/>
          </w:tcPr>
          <w:p w14:paraId="7D30F881" w14:textId="74A47621" w:rsidR="009D6D2E" w:rsidRPr="009D6D2E" w:rsidRDefault="009D6D2E" w:rsidP="009D6D2E">
            <w:pPr>
              <w:spacing w:line="0" w:lineRule="atLeast"/>
              <w:ind w:left="500"/>
              <w:rPr>
                <w:rFonts w:ascii="Times New Roman" w:eastAsia="Times New Roman" w:hAnsi="Times New Roman" w:cs="Times New Roman"/>
                <w:b/>
                <w:sz w:val="26"/>
                <w:szCs w:val="26"/>
              </w:rPr>
            </w:pPr>
            <w:r w:rsidRPr="009D6D2E">
              <w:rPr>
                <w:rFonts w:ascii="Times New Roman" w:eastAsia="Times New Roman" w:hAnsi="Times New Roman" w:cs="Times New Roman"/>
                <w:b/>
                <w:sz w:val="26"/>
                <w:szCs w:val="26"/>
              </w:rPr>
              <w:t>BAI4.INP</w:t>
            </w:r>
          </w:p>
        </w:tc>
        <w:tc>
          <w:tcPr>
            <w:tcW w:w="1620" w:type="dxa"/>
            <w:tcBorders>
              <w:top w:val="single" w:sz="8" w:space="0" w:color="auto"/>
              <w:right w:val="single" w:sz="8" w:space="0" w:color="auto"/>
            </w:tcBorders>
            <w:shd w:val="clear" w:color="auto" w:fill="auto"/>
            <w:vAlign w:val="bottom"/>
          </w:tcPr>
          <w:p w14:paraId="5ABA79F4" w14:textId="241A211B" w:rsidR="009D6D2E" w:rsidRPr="009D6D2E" w:rsidRDefault="009D6D2E" w:rsidP="009D6D2E">
            <w:pPr>
              <w:spacing w:line="0" w:lineRule="atLeast"/>
              <w:ind w:right="20"/>
              <w:jc w:val="right"/>
              <w:rPr>
                <w:rFonts w:ascii="Times New Roman" w:eastAsia="Times New Roman" w:hAnsi="Times New Roman" w:cs="Times New Roman"/>
                <w:b/>
                <w:sz w:val="26"/>
                <w:szCs w:val="26"/>
              </w:rPr>
            </w:pPr>
            <w:r w:rsidRPr="009D6D2E">
              <w:rPr>
                <w:rFonts w:ascii="Times New Roman" w:eastAsia="Times New Roman" w:hAnsi="Times New Roman" w:cs="Times New Roman"/>
                <w:b/>
                <w:sz w:val="26"/>
                <w:szCs w:val="26"/>
              </w:rPr>
              <w:t>BAI4.OUT</w:t>
            </w:r>
          </w:p>
        </w:tc>
      </w:tr>
      <w:tr w:rsidR="009D6D2E" w:rsidRPr="009D6D2E" w14:paraId="6E66343F" w14:textId="77777777" w:rsidTr="00DD6ECF">
        <w:trPr>
          <w:trHeight w:val="134"/>
        </w:trPr>
        <w:tc>
          <w:tcPr>
            <w:tcW w:w="2200" w:type="dxa"/>
            <w:tcBorders>
              <w:left w:val="single" w:sz="8" w:space="0" w:color="auto"/>
              <w:bottom w:val="single" w:sz="8" w:space="0" w:color="auto"/>
              <w:right w:val="single" w:sz="8" w:space="0" w:color="auto"/>
            </w:tcBorders>
            <w:shd w:val="clear" w:color="auto" w:fill="auto"/>
            <w:vAlign w:val="bottom"/>
          </w:tcPr>
          <w:p w14:paraId="00BAC14A" w14:textId="77777777" w:rsidR="009D6D2E" w:rsidRPr="009D6D2E" w:rsidRDefault="009D6D2E" w:rsidP="009D6D2E">
            <w:pPr>
              <w:spacing w:line="0" w:lineRule="atLeast"/>
              <w:rPr>
                <w:rFonts w:ascii="Times New Roman" w:eastAsia="Times New Roman" w:hAnsi="Times New Roman" w:cs="Times New Roman"/>
                <w:sz w:val="26"/>
                <w:szCs w:val="26"/>
              </w:rPr>
            </w:pPr>
          </w:p>
        </w:tc>
        <w:tc>
          <w:tcPr>
            <w:tcW w:w="1620" w:type="dxa"/>
            <w:tcBorders>
              <w:bottom w:val="single" w:sz="8" w:space="0" w:color="auto"/>
              <w:right w:val="single" w:sz="8" w:space="0" w:color="auto"/>
            </w:tcBorders>
            <w:shd w:val="clear" w:color="auto" w:fill="auto"/>
            <w:vAlign w:val="bottom"/>
          </w:tcPr>
          <w:p w14:paraId="1795F1B4" w14:textId="77777777" w:rsidR="009D6D2E" w:rsidRPr="009D6D2E" w:rsidRDefault="009D6D2E" w:rsidP="009D6D2E">
            <w:pPr>
              <w:spacing w:line="0" w:lineRule="atLeast"/>
              <w:rPr>
                <w:rFonts w:ascii="Times New Roman" w:eastAsia="Times New Roman" w:hAnsi="Times New Roman" w:cs="Times New Roman"/>
                <w:sz w:val="26"/>
                <w:szCs w:val="26"/>
              </w:rPr>
            </w:pPr>
          </w:p>
        </w:tc>
      </w:tr>
      <w:tr w:rsidR="009D6D2E" w:rsidRPr="009D6D2E" w14:paraId="1D3D1BC1" w14:textId="77777777" w:rsidTr="00DD6ECF">
        <w:trPr>
          <w:trHeight w:val="302"/>
        </w:trPr>
        <w:tc>
          <w:tcPr>
            <w:tcW w:w="2200" w:type="dxa"/>
            <w:tcBorders>
              <w:left w:val="single" w:sz="8" w:space="0" w:color="auto"/>
              <w:right w:val="single" w:sz="8" w:space="0" w:color="auto"/>
            </w:tcBorders>
            <w:shd w:val="clear" w:color="auto" w:fill="auto"/>
            <w:vAlign w:val="bottom"/>
          </w:tcPr>
          <w:p w14:paraId="4B8142E3" w14:textId="77777777" w:rsidR="009D6D2E" w:rsidRPr="009D6D2E" w:rsidRDefault="009D6D2E" w:rsidP="009D6D2E">
            <w:pPr>
              <w:spacing w:line="301" w:lineRule="exact"/>
              <w:ind w:left="120"/>
              <w:rPr>
                <w:rFonts w:ascii="Times New Roman" w:eastAsia="Times New Roman" w:hAnsi="Times New Roman" w:cs="Times New Roman"/>
                <w:sz w:val="26"/>
                <w:szCs w:val="26"/>
              </w:rPr>
            </w:pPr>
            <w:r w:rsidRPr="009D6D2E">
              <w:rPr>
                <w:rFonts w:ascii="Times New Roman" w:eastAsia="Times New Roman" w:hAnsi="Times New Roman" w:cs="Times New Roman"/>
                <w:sz w:val="26"/>
                <w:szCs w:val="26"/>
              </w:rPr>
              <w:t>5</w:t>
            </w:r>
          </w:p>
          <w:p w14:paraId="61EF4085" w14:textId="79D4F878" w:rsidR="009D6D2E" w:rsidRPr="009D6D2E" w:rsidRDefault="009D6D2E" w:rsidP="009D6D2E">
            <w:pPr>
              <w:spacing w:line="301" w:lineRule="exact"/>
              <w:ind w:left="120"/>
              <w:rPr>
                <w:rFonts w:ascii="Times New Roman" w:eastAsia="Times New Roman" w:hAnsi="Times New Roman" w:cs="Times New Roman"/>
                <w:sz w:val="26"/>
                <w:szCs w:val="26"/>
              </w:rPr>
            </w:pPr>
            <w:r w:rsidRPr="009D6D2E">
              <w:rPr>
                <w:rFonts w:ascii="Times New Roman" w:eastAsia="Times New Roman" w:hAnsi="Times New Roman" w:cs="Times New Roman"/>
                <w:sz w:val="26"/>
                <w:szCs w:val="26"/>
              </w:rPr>
              <w:t xml:space="preserve">2 1 2 </w:t>
            </w:r>
            <w:r w:rsidR="005949F8">
              <w:rPr>
                <w:rFonts w:ascii="Times New Roman" w:eastAsia="Times New Roman" w:hAnsi="Times New Roman" w:cs="Times New Roman"/>
                <w:sz w:val="26"/>
                <w:szCs w:val="26"/>
              </w:rPr>
              <w:t>2</w:t>
            </w:r>
            <w:r w:rsidRPr="009D6D2E">
              <w:rPr>
                <w:rFonts w:ascii="Times New Roman" w:eastAsia="Times New Roman" w:hAnsi="Times New Roman" w:cs="Times New Roman"/>
                <w:sz w:val="26"/>
                <w:szCs w:val="26"/>
              </w:rPr>
              <w:t xml:space="preserve"> </w:t>
            </w:r>
            <w:r w:rsidR="005949F8">
              <w:rPr>
                <w:rFonts w:ascii="Times New Roman" w:eastAsia="Times New Roman" w:hAnsi="Times New Roman" w:cs="Times New Roman"/>
                <w:sz w:val="26"/>
                <w:szCs w:val="26"/>
              </w:rPr>
              <w:t>1</w:t>
            </w:r>
          </w:p>
        </w:tc>
        <w:tc>
          <w:tcPr>
            <w:tcW w:w="1620" w:type="dxa"/>
            <w:tcBorders>
              <w:right w:val="single" w:sz="8" w:space="0" w:color="auto"/>
            </w:tcBorders>
            <w:shd w:val="clear" w:color="auto" w:fill="auto"/>
            <w:vAlign w:val="bottom"/>
          </w:tcPr>
          <w:p w14:paraId="328B18A4" w14:textId="4DBBF0C8" w:rsidR="009D6D2E" w:rsidRPr="009D6D2E" w:rsidRDefault="009D6D2E" w:rsidP="009D6D2E">
            <w:pPr>
              <w:spacing w:line="301" w:lineRule="exact"/>
              <w:rPr>
                <w:rFonts w:ascii="Times New Roman" w:eastAsia="Times New Roman" w:hAnsi="Times New Roman" w:cs="Times New Roman"/>
                <w:sz w:val="26"/>
                <w:szCs w:val="26"/>
              </w:rPr>
            </w:pPr>
            <w:r w:rsidRPr="009D6D2E">
              <w:rPr>
                <w:rFonts w:ascii="Times New Roman" w:eastAsia="Times New Roman" w:hAnsi="Times New Roman" w:cs="Times New Roman"/>
                <w:sz w:val="26"/>
                <w:szCs w:val="26"/>
              </w:rPr>
              <w:t>2</w:t>
            </w:r>
          </w:p>
        </w:tc>
      </w:tr>
      <w:tr w:rsidR="009D6D2E" w:rsidRPr="009D6D2E" w14:paraId="5F572488" w14:textId="77777777" w:rsidTr="00DD6ECF">
        <w:trPr>
          <w:trHeight w:val="80"/>
        </w:trPr>
        <w:tc>
          <w:tcPr>
            <w:tcW w:w="2200" w:type="dxa"/>
            <w:tcBorders>
              <w:left w:val="single" w:sz="8" w:space="0" w:color="auto"/>
              <w:bottom w:val="single" w:sz="8" w:space="0" w:color="auto"/>
              <w:right w:val="single" w:sz="8" w:space="0" w:color="auto"/>
            </w:tcBorders>
            <w:shd w:val="clear" w:color="auto" w:fill="auto"/>
            <w:vAlign w:val="bottom"/>
          </w:tcPr>
          <w:p w14:paraId="4C5E7C3A" w14:textId="77777777" w:rsidR="009D6D2E" w:rsidRPr="009D6D2E" w:rsidRDefault="009D6D2E" w:rsidP="009D6D2E">
            <w:pPr>
              <w:spacing w:line="0" w:lineRule="atLeast"/>
              <w:rPr>
                <w:rFonts w:ascii="Times New Roman" w:eastAsia="Times New Roman" w:hAnsi="Times New Roman" w:cs="Times New Roman"/>
                <w:sz w:val="26"/>
                <w:szCs w:val="26"/>
              </w:rPr>
            </w:pPr>
          </w:p>
        </w:tc>
        <w:tc>
          <w:tcPr>
            <w:tcW w:w="1620" w:type="dxa"/>
            <w:tcBorders>
              <w:bottom w:val="single" w:sz="8" w:space="0" w:color="auto"/>
              <w:right w:val="single" w:sz="8" w:space="0" w:color="auto"/>
            </w:tcBorders>
            <w:shd w:val="clear" w:color="auto" w:fill="auto"/>
            <w:vAlign w:val="bottom"/>
          </w:tcPr>
          <w:p w14:paraId="5FD090FD" w14:textId="77777777" w:rsidR="009D6D2E" w:rsidRPr="009D6D2E" w:rsidRDefault="009D6D2E" w:rsidP="009D6D2E">
            <w:pPr>
              <w:spacing w:line="0" w:lineRule="atLeast"/>
              <w:rPr>
                <w:rFonts w:ascii="Times New Roman" w:eastAsia="Times New Roman" w:hAnsi="Times New Roman" w:cs="Times New Roman"/>
                <w:sz w:val="26"/>
                <w:szCs w:val="26"/>
              </w:rPr>
            </w:pPr>
          </w:p>
        </w:tc>
      </w:tr>
    </w:tbl>
    <w:p w14:paraId="0D5F0992" w14:textId="77777777" w:rsidR="008D393F" w:rsidRPr="009D6D2E" w:rsidRDefault="008D393F" w:rsidP="009D6D2E">
      <w:pPr>
        <w:spacing w:line="200" w:lineRule="exact"/>
        <w:rPr>
          <w:rFonts w:ascii="Times New Roman" w:eastAsia="Times New Roman" w:hAnsi="Times New Roman" w:cs="Times New Roman"/>
          <w:sz w:val="26"/>
          <w:szCs w:val="26"/>
        </w:rPr>
      </w:pPr>
    </w:p>
    <w:sectPr w:rsidR="008D393F" w:rsidRPr="009D6D2E">
      <w:pgSz w:w="12240" w:h="15840"/>
      <w:pgMar w:top="363" w:right="800" w:bottom="482" w:left="900" w:header="0" w:footer="0" w:gutter="0"/>
      <w:cols w:space="0" w:equalWidth="0">
        <w:col w:w="1054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19495CFE"/>
    <w:lvl w:ilvl="0" w:tplc="C2105898">
      <w:start w:val="1"/>
      <w:numFmt w:val="bullet"/>
      <w:lvlText w:val="+"/>
      <w:lvlJc w:val="left"/>
    </w:lvl>
    <w:lvl w:ilvl="1" w:tplc="158E632A">
      <w:start w:val="1"/>
      <w:numFmt w:val="bullet"/>
      <w:lvlText w:val=""/>
      <w:lvlJc w:val="left"/>
    </w:lvl>
    <w:lvl w:ilvl="2" w:tplc="CDF2634A">
      <w:start w:val="1"/>
      <w:numFmt w:val="bullet"/>
      <w:lvlText w:val=""/>
      <w:lvlJc w:val="left"/>
    </w:lvl>
    <w:lvl w:ilvl="3" w:tplc="952EA5E0">
      <w:start w:val="1"/>
      <w:numFmt w:val="bullet"/>
      <w:lvlText w:val=""/>
      <w:lvlJc w:val="left"/>
    </w:lvl>
    <w:lvl w:ilvl="4" w:tplc="01F0AE90">
      <w:start w:val="1"/>
      <w:numFmt w:val="bullet"/>
      <w:lvlText w:val=""/>
      <w:lvlJc w:val="left"/>
    </w:lvl>
    <w:lvl w:ilvl="5" w:tplc="4E1E2D08">
      <w:start w:val="1"/>
      <w:numFmt w:val="bullet"/>
      <w:lvlText w:val=""/>
      <w:lvlJc w:val="left"/>
    </w:lvl>
    <w:lvl w:ilvl="6" w:tplc="F34E7F62">
      <w:start w:val="1"/>
      <w:numFmt w:val="bullet"/>
      <w:lvlText w:val=""/>
      <w:lvlJc w:val="left"/>
    </w:lvl>
    <w:lvl w:ilvl="7" w:tplc="71567678">
      <w:start w:val="1"/>
      <w:numFmt w:val="bullet"/>
      <w:lvlText w:val=""/>
      <w:lvlJc w:val="left"/>
    </w:lvl>
    <w:lvl w:ilvl="8" w:tplc="4D74F43E">
      <w:start w:val="1"/>
      <w:numFmt w:val="bullet"/>
      <w:lvlText w:val=""/>
      <w:lvlJc w:val="left"/>
    </w:lvl>
  </w:abstractNum>
  <w:abstractNum w:abstractNumId="1" w15:restartNumberingAfterBreak="0">
    <w:nsid w:val="00000002"/>
    <w:multiLevelType w:val="hybridMultilevel"/>
    <w:tmpl w:val="2AE8944A"/>
    <w:lvl w:ilvl="0" w:tplc="F3C4342A">
      <w:start w:val="1"/>
      <w:numFmt w:val="bullet"/>
      <w:lvlText w:val="+"/>
      <w:lvlJc w:val="left"/>
    </w:lvl>
    <w:lvl w:ilvl="1" w:tplc="A532229A">
      <w:start w:val="1"/>
      <w:numFmt w:val="bullet"/>
      <w:lvlText w:val=""/>
      <w:lvlJc w:val="left"/>
    </w:lvl>
    <w:lvl w:ilvl="2" w:tplc="B2480C0C">
      <w:start w:val="1"/>
      <w:numFmt w:val="bullet"/>
      <w:lvlText w:val=""/>
      <w:lvlJc w:val="left"/>
    </w:lvl>
    <w:lvl w:ilvl="3" w:tplc="A3789AB8">
      <w:start w:val="1"/>
      <w:numFmt w:val="bullet"/>
      <w:lvlText w:val=""/>
      <w:lvlJc w:val="left"/>
    </w:lvl>
    <w:lvl w:ilvl="4" w:tplc="F614FBA8">
      <w:start w:val="1"/>
      <w:numFmt w:val="bullet"/>
      <w:lvlText w:val=""/>
      <w:lvlJc w:val="left"/>
    </w:lvl>
    <w:lvl w:ilvl="5" w:tplc="285C9E4C">
      <w:start w:val="1"/>
      <w:numFmt w:val="bullet"/>
      <w:lvlText w:val=""/>
      <w:lvlJc w:val="left"/>
    </w:lvl>
    <w:lvl w:ilvl="6" w:tplc="6DF00806">
      <w:start w:val="1"/>
      <w:numFmt w:val="bullet"/>
      <w:lvlText w:val=""/>
      <w:lvlJc w:val="left"/>
    </w:lvl>
    <w:lvl w:ilvl="7" w:tplc="394ECCF2">
      <w:start w:val="1"/>
      <w:numFmt w:val="bullet"/>
      <w:lvlText w:val=""/>
      <w:lvlJc w:val="left"/>
    </w:lvl>
    <w:lvl w:ilvl="8" w:tplc="0C7432DC">
      <w:start w:val="1"/>
      <w:numFmt w:val="bullet"/>
      <w:lvlText w:val=""/>
      <w:lvlJc w:val="left"/>
    </w:lvl>
  </w:abstractNum>
  <w:abstractNum w:abstractNumId="2" w15:restartNumberingAfterBreak="0">
    <w:nsid w:val="00000003"/>
    <w:multiLevelType w:val="hybridMultilevel"/>
    <w:tmpl w:val="625558EC"/>
    <w:lvl w:ilvl="0" w:tplc="8534A616">
      <w:start w:val="1"/>
      <w:numFmt w:val="bullet"/>
      <w:lvlText w:val="+"/>
      <w:lvlJc w:val="left"/>
    </w:lvl>
    <w:lvl w:ilvl="1" w:tplc="486CDD4C">
      <w:start w:val="1"/>
      <w:numFmt w:val="bullet"/>
      <w:lvlText w:val=""/>
      <w:lvlJc w:val="left"/>
    </w:lvl>
    <w:lvl w:ilvl="2" w:tplc="4ED00D82">
      <w:start w:val="1"/>
      <w:numFmt w:val="bullet"/>
      <w:lvlText w:val=""/>
      <w:lvlJc w:val="left"/>
    </w:lvl>
    <w:lvl w:ilvl="3" w:tplc="7A72EB46">
      <w:start w:val="1"/>
      <w:numFmt w:val="bullet"/>
      <w:lvlText w:val=""/>
      <w:lvlJc w:val="left"/>
    </w:lvl>
    <w:lvl w:ilvl="4" w:tplc="9990D202">
      <w:start w:val="1"/>
      <w:numFmt w:val="bullet"/>
      <w:lvlText w:val=""/>
      <w:lvlJc w:val="left"/>
    </w:lvl>
    <w:lvl w:ilvl="5" w:tplc="31169898">
      <w:start w:val="1"/>
      <w:numFmt w:val="bullet"/>
      <w:lvlText w:val=""/>
      <w:lvlJc w:val="left"/>
    </w:lvl>
    <w:lvl w:ilvl="6" w:tplc="9FAE7086">
      <w:start w:val="1"/>
      <w:numFmt w:val="bullet"/>
      <w:lvlText w:val=""/>
      <w:lvlJc w:val="left"/>
    </w:lvl>
    <w:lvl w:ilvl="7" w:tplc="23B2B4A6">
      <w:start w:val="1"/>
      <w:numFmt w:val="bullet"/>
      <w:lvlText w:val=""/>
      <w:lvlJc w:val="left"/>
    </w:lvl>
    <w:lvl w:ilvl="8" w:tplc="F4CE28E8">
      <w:start w:val="1"/>
      <w:numFmt w:val="bullet"/>
      <w:lvlText w:val=""/>
      <w:lvlJc w:val="left"/>
    </w:lvl>
  </w:abstractNum>
  <w:abstractNum w:abstractNumId="3" w15:restartNumberingAfterBreak="0">
    <w:nsid w:val="00000004"/>
    <w:multiLevelType w:val="hybridMultilevel"/>
    <w:tmpl w:val="238E1F28"/>
    <w:lvl w:ilvl="0" w:tplc="146821CA">
      <w:start w:val="1"/>
      <w:numFmt w:val="lowerRoman"/>
      <w:lvlText w:val="%1"/>
      <w:lvlJc w:val="left"/>
    </w:lvl>
    <w:lvl w:ilvl="1" w:tplc="AC64EEC8">
      <w:start w:val="1"/>
      <w:numFmt w:val="bullet"/>
      <w:lvlText w:val=""/>
      <w:lvlJc w:val="left"/>
    </w:lvl>
    <w:lvl w:ilvl="2" w:tplc="FD265550">
      <w:start w:val="1"/>
      <w:numFmt w:val="bullet"/>
      <w:lvlText w:val=""/>
      <w:lvlJc w:val="left"/>
    </w:lvl>
    <w:lvl w:ilvl="3" w:tplc="5EDA2EC2">
      <w:start w:val="1"/>
      <w:numFmt w:val="bullet"/>
      <w:lvlText w:val=""/>
      <w:lvlJc w:val="left"/>
    </w:lvl>
    <w:lvl w:ilvl="4" w:tplc="21DC6018">
      <w:start w:val="1"/>
      <w:numFmt w:val="bullet"/>
      <w:lvlText w:val=""/>
      <w:lvlJc w:val="left"/>
    </w:lvl>
    <w:lvl w:ilvl="5" w:tplc="EE0A8262">
      <w:start w:val="1"/>
      <w:numFmt w:val="bullet"/>
      <w:lvlText w:val=""/>
      <w:lvlJc w:val="left"/>
    </w:lvl>
    <w:lvl w:ilvl="6" w:tplc="524CA3D0">
      <w:start w:val="1"/>
      <w:numFmt w:val="bullet"/>
      <w:lvlText w:val=""/>
      <w:lvlJc w:val="left"/>
    </w:lvl>
    <w:lvl w:ilvl="7" w:tplc="EEFA6FFC">
      <w:start w:val="1"/>
      <w:numFmt w:val="bullet"/>
      <w:lvlText w:val=""/>
      <w:lvlJc w:val="left"/>
    </w:lvl>
    <w:lvl w:ilvl="8" w:tplc="B2E8EEC4">
      <w:start w:val="1"/>
      <w:numFmt w:val="bullet"/>
      <w:lvlText w:val=""/>
      <w:lvlJc w:val="left"/>
    </w:lvl>
  </w:abstractNum>
  <w:abstractNum w:abstractNumId="4" w15:restartNumberingAfterBreak="0">
    <w:nsid w:val="00000005"/>
    <w:multiLevelType w:val="hybridMultilevel"/>
    <w:tmpl w:val="46E87CCC"/>
    <w:lvl w:ilvl="0" w:tplc="6E566260">
      <w:start w:val="1"/>
      <w:numFmt w:val="bullet"/>
      <w:lvlText w:val="+"/>
      <w:lvlJc w:val="left"/>
    </w:lvl>
    <w:lvl w:ilvl="1" w:tplc="745204E8">
      <w:start w:val="1"/>
      <w:numFmt w:val="bullet"/>
      <w:lvlText w:val=""/>
      <w:lvlJc w:val="left"/>
    </w:lvl>
    <w:lvl w:ilvl="2" w:tplc="AE187968">
      <w:start w:val="1"/>
      <w:numFmt w:val="bullet"/>
      <w:lvlText w:val=""/>
      <w:lvlJc w:val="left"/>
    </w:lvl>
    <w:lvl w:ilvl="3" w:tplc="03E25E66">
      <w:start w:val="1"/>
      <w:numFmt w:val="bullet"/>
      <w:lvlText w:val=""/>
      <w:lvlJc w:val="left"/>
    </w:lvl>
    <w:lvl w:ilvl="4" w:tplc="F7A405F2">
      <w:start w:val="1"/>
      <w:numFmt w:val="bullet"/>
      <w:lvlText w:val=""/>
      <w:lvlJc w:val="left"/>
    </w:lvl>
    <w:lvl w:ilvl="5" w:tplc="5D249508">
      <w:start w:val="1"/>
      <w:numFmt w:val="bullet"/>
      <w:lvlText w:val=""/>
      <w:lvlJc w:val="left"/>
    </w:lvl>
    <w:lvl w:ilvl="6" w:tplc="F99A2BE0">
      <w:start w:val="1"/>
      <w:numFmt w:val="bullet"/>
      <w:lvlText w:val=""/>
      <w:lvlJc w:val="left"/>
    </w:lvl>
    <w:lvl w:ilvl="7" w:tplc="9A122E16">
      <w:start w:val="1"/>
      <w:numFmt w:val="bullet"/>
      <w:lvlText w:val=""/>
      <w:lvlJc w:val="left"/>
    </w:lvl>
    <w:lvl w:ilvl="8" w:tplc="5F6AFB4A">
      <w:start w:val="1"/>
      <w:numFmt w:val="bullet"/>
      <w:lvlText w:val=""/>
      <w:lvlJc w:val="left"/>
    </w:lvl>
  </w:abstractNum>
  <w:abstractNum w:abstractNumId="5" w15:restartNumberingAfterBreak="0">
    <w:nsid w:val="1BC205FA"/>
    <w:multiLevelType w:val="hybridMultilevel"/>
    <w:tmpl w:val="E1B4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342298"/>
    <w:multiLevelType w:val="multilevel"/>
    <w:tmpl w:val="9C92263E"/>
    <w:lvl w:ilvl="0">
      <w:start w:val="1"/>
      <w:numFmt w:val="bullet"/>
      <w:pStyle w:val="MTDisplayEqua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2B1E27"/>
    <w:multiLevelType w:val="multilevel"/>
    <w:tmpl w:val="EA7C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46E22"/>
    <w:multiLevelType w:val="multilevel"/>
    <w:tmpl w:val="B5F6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A34792"/>
    <w:multiLevelType w:val="multilevel"/>
    <w:tmpl w:val="D0D2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1273078">
    <w:abstractNumId w:val="0"/>
  </w:num>
  <w:num w:numId="2" w16cid:durableId="1365598645">
    <w:abstractNumId w:val="1"/>
  </w:num>
  <w:num w:numId="3" w16cid:durableId="1979604262">
    <w:abstractNumId w:val="2"/>
  </w:num>
  <w:num w:numId="4" w16cid:durableId="1092623710">
    <w:abstractNumId w:val="3"/>
  </w:num>
  <w:num w:numId="5" w16cid:durableId="2008971336">
    <w:abstractNumId w:val="4"/>
  </w:num>
  <w:num w:numId="6" w16cid:durableId="1401899818">
    <w:abstractNumId w:val="5"/>
  </w:num>
  <w:num w:numId="7" w16cid:durableId="994798217">
    <w:abstractNumId w:val="8"/>
  </w:num>
  <w:num w:numId="8" w16cid:durableId="228813741">
    <w:abstractNumId w:val="9"/>
  </w:num>
  <w:num w:numId="9" w16cid:durableId="749694277">
    <w:abstractNumId w:val="7"/>
  </w:num>
  <w:num w:numId="10" w16cid:durableId="6534595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406A"/>
    <w:rsid w:val="000A54F3"/>
    <w:rsid w:val="00191F65"/>
    <w:rsid w:val="001E06AE"/>
    <w:rsid w:val="001F3821"/>
    <w:rsid w:val="0023401C"/>
    <w:rsid w:val="00254B66"/>
    <w:rsid w:val="00295688"/>
    <w:rsid w:val="002B23C0"/>
    <w:rsid w:val="0032793C"/>
    <w:rsid w:val="00391F4D"/>
    <w:rsid w:val="003F5B6B"/>
    <w:rsid w:val="004F7A3E"/>
    <w:rsid w:val="00511533"/>
    <w:rsid w:val="00587779"/>
    <w:rsid w:val="005949F8"/>
    <w:rsid w:val="005C2841"/>
    <w:rsid w:val="005F0C4B"/>
    <w:rsid w:val="00621131"/>
    <w:rsid w:val="006D280F"/>
    <w:rsid w:val="00702589"/>
    <w:rsid w:val="00827EAC"/>
    <w:rsid w:val="0083192A"/>
    <w:rsid w:val="008640D7"/>
    <w:rsid w:val="00867B1E"/>
    <w:rsid w:val="00884CC0"/>
    <w:rsid w:val="008B1609"/>
    <w:rsid w:val="008B75E7"/>
    <w:rsid w:val="008D393F"/>
    <w:rsid w:val="00974A1D"/>
    <w:rsid w:val="009A1DD7"/>
    <w:rsid w:val="009A585D"/>
    <w:rsid w:val="009D6D2E"/>
    <w:rsid w:val="00A2754D"/>
    <w:rsid w:val="00A63842"/>
    <w:rsid w:val="00AE7CA2"/>
    <w:rsid w:val="00B13835"/>
    <w:rsid w:val="00B81026"/>
    <w:rsid w:val="00BF44DB"/>
    <w:rsid w:val="00C24D1F"/>
    <w:rsid w:val="00C96E38"/>
    <w:rsid w:val="00CB1105"/>
    <w:rsid w:val="00D2508F"/>
    <w:rsid w:val="00D3406A"/>
    <w:rsid w:val="00D50187"/>
    <w:rsid w:val="00DF1D77"/>
    <w:rsid w:val="00E056F5"/>
    <w:rsid w:val="00EA66C4"/>
    <w:rsid w:val="00F43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BC4A19"/>
  <w15:docId w15:val="{8EE251CB-5DCA-4FF7-94FB-0FE1191C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92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640D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51153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semiHidden/>
    <w:unhideWhenUsed/>
    <w:rsid w:val="00511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6D2E"/>
    <w:pPr>
      <w:spacing w:before="100" w:beforeAutospacing="1" w:after="100" w:afterAutospacing="1"/>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9D6D2E"/>
    <w:rPr>
      <w:b/>
      <w:bCs/>
    </w:rPr>
  </w:style>
  <w:style w:type="character" w:customStyle="1" w:styleId="mjx-char">
    <w:name w:val="mjx-char"/>
    <w:basedOn w:val="DefaultParagraphFont"/>
    <w:rsid w:val="009D6D2E"/>
  </w:style>
  <w:style w:type="character" w:customStyle="1" w:styleId="mjxassistivemathml">
    <w:name w:val="mjx_assistive_mathml"/>
    <w:basedOn w:val="DefaultParagraphFont"/>
    <w:rsid w:val="009D6D2E"/>
  </w:style>
  <w:style w:type="paragraph" w:customStyle="1" w:styleId="MTDisplayEquation">
    <w:name w:val="MTDisplayEquation"/>
    <w:basedOn w:val="Normal"/>
    <w:next w:val="Normal"/>
    <w:link w:val="MTDisplayEquationChar"/>
    <w:rsid w:val="009D6D2E"/>
    <w:pPr>
      <w:numPr>
        <w:numId w:val="10"/>
      </w:numPr>
      <w:shd w:val="clear" w:color="auto" w:fill="FFFFFF"/>
      <w:tabs>
        <w:tab w:val="clear" w:pos="720"/>
        <w:tab w:val="center" w:pos="5640"/>
        <w:tab w:val="right" w:pos="10540"/>
      </w:tabs>
      <w:spacing w:beforeAutospacing="1" w:afterAutospacing="1"/>
    </w:pPr>
    <w:rPr>
      <w:rFonts w:ascii="Segoe UI" w:eastAsia="Times New Roman" w:hAnsi="Segoe UI" w:cs="Segoe UI"/>
      <w:color w:val="212529"/>
      <w:sz w:val="24"/>
      <w:szCs w:val="24"/>
      <w:lang w:val="vi-VN" w:eastAsia="vi-VN"/>
    </w:rPr>
  </w:style>
  <w:style w:type="character" w:customStyle="1" w:styleId="MTDisplayEquationChar">
    <w:name w:val="MTDisplayEquation Char"/>
    <w:basedOn w:val="DefaultParagraphFont"/>
    <w:link w:val="MTDisplayEquation"/>
    <w:rsid w:val="009D6D2E"/>
    <w:rPr>
      <w:rFonts w:ascii="Segoe UI" w:eastAsia="Times New Roman" w:hAnsi="Segoe UI" w:cs="Segoe UI"/>
      <w:color w:val="212529"/>
      <w:sz w:val="24"/>
      <w:szCs w:val="24"/>
      <w:shd w:val="clear" w:color="auto" w:fill="FFFFFF"/>
      <w:lang w:val="vi-VN" w:eastAsia="vi-VN"/>
    </w:rPr>
  </w:style>
  <w:style w:type="character" w:customStyle="1" w:styleId="Heading1Char">
    <w:name w:val="Heading 1 Char"/>
    <w:basedOn w:val="DefaultParagraphFont"/>
    <w:link w:val="Heading1"/>
    <w:uiPriority w:val="9"/>
    <w:rsid w:val="0083192A"/>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83192A"/>
  </w:style>
  <w:style w:type="character" w:customStyle="1" w:styleId="Heading2Char">
    <w:name w:val="Heading 2 Char"/>
    <w:basedOn w:val="DefaultParagraphFont"/>
    <w:link w:val="Heading2"/>
    <w:uiPriority w:val="9"/>
    <w:rsid w:val="008640D7"/>
    <w:rPr>
      <w:rFonts w:asciiTheme="majorHAnsi" w:eastAsiaTheme="majorEastAsia" w:hAnsiTheme="majorHAnsi" w:cstheme="majorBidi"/>
      <w:color w:val="365F91" w:themeColor="accent1" w:themeShade="BF"/>
      <w:sz w:val="26"/>
      <w:szCs w:val="26"/>
    </w:rPr>
  </w:style>
  <w:style w:type="paragraph" w:styleId="Subtitle">
    <w:name w:val="Subtitle"/>
    <w:basedOn w:val="Normal"/>
    <w:next w:val="Normal"/>
    <w:link w:val="SubtitleChar"/>
    <w:uiPriority w:val="11"/>
    <w:qFormat/>
    <w:rsid w:val="008640D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8640D7"/>
    <w:rPr>
      <w:rFonts w:asciiTheme="minorHAnsi" w:eastAsiaTheme="minorEastAsia" w:hAnsiTheme="minorHAnsi" w:cstheme="minorBidi"/>
      <w:color w:val="5A5A5A" w:themeColor="text1" w:themeTint="A5"/>
      <w:spacing w:val="15"/>
      <w:sz w:val="22"/>
      <w:szCs w:val="22"/>
    </w:rPr>
  </w:style>
  <w:style w:type="paragraph" w:styleId="BalloonText">
    <w:name w:val="Balloon Text"/>
    <w:basedOn w:val="Normal"/>
    <w:link w:val="BalloonTextChar"/>
    <w:uiPriority w:val="99"/>
    <w:semiHidden/>
    <w:unhideWhenUsed/>
    <w:rsid w:val="0032793C"/>
    <w:rPr>
      <w:rFonts w:ascii="Tahoma" w:hAnsi="Tahoma" w:cs="Tahoma"/>
      <w:sz w:val="16"/>
      <w:szCs w:val="16"/>
    </w:rPr>
  </w:style>
  <w:style w:type="character" w:customStyle="1" w:styleId="BalloonTextChar">
    <w:name w:val="Balloon Text Char"/>
    <w:basedOn w:val="DefaultParagraphFont"/>
    <w:link w:val="BalloonText"/>
    <w:uiPriority w:val="99"/>
    <w:semiHidden/>
    <w:rsid w:val="003279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226879">
      <w:bodyDiv w:val="1"/>
      <w:marLeft w:val="0"/>
      <w:marRight w:val="0"/>
      <w:marTop w:val="0"/>
      <w:marBottom w:val="0"/>
      <w:divBdr>
        <w:top w:val="none" w:sz="0" w:space="0" w:color="auto"/>
        <w:left w:val="none" w:sz="0" w:space="0" w:color="auto"/>
        <w:bottom w:val="none" w:sz="0" w:space="0" w:color="auto"/>
        <w:right w:val="none" w:sz="0" w:space="0" w:color="auto"/>
      </w:divBdr>
    </w:div>
    <w:div w:id="1036277697">
      <w:bodyDiv w:val="1"/>
      <w:marLeft w:val="0"/>
      <w:marRight w:val="0"/>
      <w:marTop w:val="0"/>
      <w:marBottom w:val="0"/>
      <w:divBdr>
        <w:top w:val="none" w:sz="0" w:space="0" w:color="auto"/>
        <w:left w:val="none" w:sz="0" w:space="0" w:color="auto"/>
        <w:bottom w:val="none" w:sz="0" w:space="0" w:color="auto"/>
        <w:right w:val="none" w:sz="0" w:space="0" w:color="auto"/>
      </w:divBdr>
    </w:div>
    <w:div w:id="1585915971">
      <w:bodyDiv w:val="1"/>
      <w:marLeft w:val="0"/>
      <w:marRight w:val="0"/>
      <w:marTop w:val="0"/>
      <w:marBottom w:val="0"/>
      <w:divBdr>
        <w:top w:val="none" w:sz="0" w:space="0" w:color="auto"/>
        <w:left w:val="none" w:sz="0" w:space="0" w:color="auto"/>
        <w:bottom w:val="none" w:sz="0" w:space="0" w:color="auto"/>
        <w:right w:val="none" w:sz="0" w:space="0" w:color="auto"/>
      </w:divBdr>
      <w:divsChild>
        <w:div w:id="2059746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 HA</dc:creator>
  <cp:lastModifiedBy>Dell</cp:lastModifiedBy>
  <cp:revision>10</cp:revision>
  <dcterms:created xsi:type="dcterms:W3CDTF">2022-09-19T02:29:00Z</dcterms:created>
  <dcterms:modified xsi:type="dcterms:W3CDTF">2024-01-23T07:08:00Z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